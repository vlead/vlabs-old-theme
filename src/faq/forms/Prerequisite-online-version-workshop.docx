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3DF" w:rsidRDefault="001C73DF" w:rsidP="001C73DF">
      <w:pPr>
        <w:spacing w:line="235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3084592</wp:posOffset>
            </wp:positionH>
            <wp:positionV relativeFrom="page">
              <wp:posOffset>276294</wp:posOffset>
            </wp:positionV>
            <wp:extent cx="1314450" cy="725576"/>
            <wp:effectExtent l="1905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2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60C0" w:rsidRPr="00150BD6">
        <w:rPr>
          <w:rFonts w:asciiTheme="minorHAnsi" w:hAnsiTheme="minorHAnsi" w:cstheme="minorHAnsi"/>
        </w:rPr>
        <w:tab/>
      </w:r>
    </w:p>
    <w:p w:rsidR="001C73DF" w:rsidRDefault="001C73DF" w:rsidP="001C73DF">
      <w:pPr>
        <w:spacing w:line="235" w:lineRule="auto"/>
        <w:jc w:val="center"/>
        <w:rPr>
          <w:sz w:val="21"/>
        </w:rPr>
      </w:pPr>
      <w:r>
        <w:rPr>
          <w:sz w:val="21"/>
        </w:rPr>
        <w:t>Under the  National Mission on Education through ICT</w:t>
      </w:r>
    </w:p>
    <w:p w:rsidR="001C73DF" w:rsidRDefault="001C73DF" w:rsidP="001C73DF">
      <w:pPr>
        <w:spacing w:line="14" w:lineRule="exact"/>
        <w:rPr>
          <w:rFonts w:eastAsia="Times New Roman"/>
        </w:rPr>
      </w:pPr>
    </w:p>
    <w:p w:rsidR="001C73DF" w:rsidRDefault="001C73DF" w:rsidP="001C73DF">
      <w:pPr>
        <w:spacing w:line="235" w:lineRule="auto"/>
        <w:ind w:left="3963"/>
        <w:rPr>
          <w:rStyle w:val="InternetLink"/>
          <w:b/>
          <w:sz w:val="21"/>
        </w:rPr>
      </w:pPr>
      <w:hyperlink r:id="rId9">
        <w:r>
          <w:rPr>
            <w:rStyle w:val="InternetLink"/>
            <w:b/>
            <w:sz w:val="21"/>
          </w:rPr>
          <w:t>www.vlab.co.in</w:t>
        </w:r>
      </w:hyperlink>
    </w:p>
    <w:p w:rsidR="00E674E8" w:rsidRDefault="00E674E8" w:rsidP="001C73DF">
      <w:pPr>
        <w:pStyle w:val="BodyText"/>
        <w:pBdr>
          <w:bottom w:val="single" w:sz="4" w:space="1" w:color="auto"/>
        </w:pBdr>
        <w:rPr>
          <w:rFonts w:asciiTheme="minorHAnsi" w:hAnsiTheme="minorHAnsi" w:cstheme="minorHAnsi"/>
        </w:rPr>
      </w:pPr>
    </w:p>
    <w:p w:rsidR="001C73DF" w:rsidRPr="00150BD6" w:rsidRDefault="001C73DF" w:rsidP="001C73DF"/>
    <w:p w:rsidR="00E674E8" w:rsidRPr="00150BD6" w:rsidRDefault="00CF60C0">
      <w:pPr>
        <w:spacing w:line="235" w:lineRule="auto"/>
        <w:jc w:val="center"/>
        <w:rPr>
          <w:rFonts w:asciiTheme="minorHAnsi" w:eastAsia="Times New Roman" w:hAnsiTheme="minorHAnsi" w:cstheme="minorHAnsi"/>
          <w:sz w:val="23"/>
          <w:szCs w:val="23"/>
        </w:rPr>
      </w:pPr>
      <w:r w:rsidRPr="00150BD6">
        <w:rPr>
          <w:rFonts w:asciiTheme="minorHAnsi" w:hAnsiTheme="minorHAnsi" w:cstheme="minorHAnsi"/>
          <w:b/>
          <w:bCs/>
          <w:sz w:val="23"/>
          <w:szCs w:val="23"/>
          <w:u w:val="single"/>
        </w:rPr>
        <w:t>Prerequisites for the</w:t>
      </w:r>
      <w:r w:rsidRPr="00150BD6">
        <w:rPr>
          <w:rFonts w:asciiTheme="minorHAnsi" w:hAnsiTheme="minorHAnsi" w:cstheme="minorHAnsi"/>
          <w:b/>
          <w:bCs/>
          <w:color w:val="000000"/>
          <w:sz w:val="23"/>
          <w:szCs w:val="23"/>
          <w:u w:val="single"/>
        </w:rPr>
        <w:t xml:space="preserve"> Online version of Virtual Labs </w:t>
      </w:r>
      <w:r w:rsidRPr="00150BD6">
        <w:rPr>
          <w:rFonts w:asciiTheme="minorHAnsi" w:hAnsiTheme="minorHAnsi" w:cstheme="minorHAnsi"/>
          <w:b/>
          <w:bCs/>
          <w:sz w:val="23"/>
          <w:szCs w:val="23"/>
          <w:u w:val="single"/>
        </w:rPr>
        <w:t>Workshop</w:t>
      </w:r>
    </w:p>
    <w:p w:rsidR="00E674E8" w:rsidRPr="00150BD6" w:rsidRDefault="00E674E8">
      <w:pPr>
        <w:spacing w:line="200" w:lineRule="exact"/>
        <w:rPr>
          <w:rFonts w:asciiTheme="minorHAnsi" w:eastAsia="Times New Roman" w:hAnsiTheme="minorHAnsi" w:cstheme="minorHAnsi"/>
          <w:sz w:val="23"/>
          <w:szCs w:val="23"/>
        </w:rPr>
      </w:pPr>
    </w:p>
    <w:p w:rsidR="00E674E8" w:rsidRPr="00150BD6" w:rsidRDefault="00E674E8">
      <w:pPr>
        <w:spacing w:line="333" w:lineRule="exact"/>
        <w:rPr>
          <w:rFonts w:asciiTheme="minorHAnsi" w:eastAsia="Times New Roman" w:hAnsiTheme="minorHAnsi" w:cstheme="minorHAnsi"/>
        </w:rPr>
      </w:pPr>
    </w:p>
    <w:p w:rsidR="00E674E8" w:rsidRPr="00150BD6" w:rsidRDefault="00CF60C0">
      <w:pPr>
        <w:spacing w:line="216" w:lineRule="auto"/>
        <w:ind w:left="3"/>
        <w:rPr>
          <w:rFonts w:asciiTheme="minorHAnsi" w:eastAsia="Times New Roman" w:hAnsiTheme="minorHAnsi" w:cstheme="minorHAnsi"/>
        </w:rPr>
      </w:pPr>
      <w:r w:rsidRPr="00150BD6">
        <w:rPr>
          <w:rFonts w:asciiTheme="minorHAnsi" w:hAnsiTheme="minorHAnsi" w:cstheme="minorHAnsi"/>
          <w:sz w:val="21"/>
        </w:rPr>
        <w:t>Thank you for your interest in hosting Virtual Labs workshop in your institute. Below are the pre-requisites</w:t>
      </w:r>
      <w:r w:rsidR="0051298B">
        <w:rPr>
          <w:rFonts w:asciiTheme="minorHAnsi" w:hAnsiTheme="minorHAnsi" w:cstheme="minorHAnsi"/>
          <w:sz w:val="21"/>
        </w:rPr>
        <w:t xml:space="preserve"> and </w:t>
      </w:r>
      <w:r w:rsidR="00FD2A47">
        <w:rPr>
          <w:rFonts w:asciiTheme="minorHAnsi" w:hAnsiTheme="minorHAnsi" w:cstheme="minorHAnsi"/>
          <w:sz w:val="21"/>
        </w:rPr>
        <w:t xml:space="preserve">Workshop Process </w:t>
      </w:r>
      <w:r w:rsidR="0051298B">
        <w:rPr>
          <w:rFonts w:asciiTheme="minorHAnsi" w:hAnsiTheme="minorHAnsi" w:cstheme="minorHAnsi"/>
          <w:sz w:val="21"/>
        </w:rPr>
        <w:t xml:space="preserve">description </w:t>
      </w:r>
      <w:r w:rsidR="0051298B" w:rsidRPr="00150BD6">
        <w:rPr>
          <w:rFonts w:asciiTheme="minorHAnsi" w:hAnsiTheme="minorHAnsi" w:cstheme="minorHAnsi"/>
          <w:sz w:val="21"/>
        </w:rPr>
        <w:t>laid</w:t>
      </w:r>
      <w:r w:rsidRPr="00150BD6">
        <w:rPr>
          <w:rFonts w:asciiTheme="minorHAnsi" w:hAnsiTheme="minorHAnsi" w:cstheme="minorHAnsi"/>
          <w:sz w:val="21"/>
        </w:rPr>
        <w:t xml:space="preserve"> down by MHRD for hosting workshop</w:t>
      </w:r>
      <w:r w:rsidR="0051298B">
        <w:rPr>
          <w:rFonts w:asciiTheme="minorHAnsi" w:hAnsiTheme="minorHAnsi" w:cstheme="minorHAnsi"/>
          <w:sz w:val="21"/>
        </w:rPr>
        <w:t>s</w:t>
      </w:r>
      <w:r w:rsidRPr="00150BD6">
        <w:rPr>
          <w:rFonts w:asciiTheme="minorHAnsi" w:hAnsiTheme="minorHAnsi" w:cstheme="minorHAnsi"/>
          <w:sz w:val="21"/>
        </w:rPr>
        <w:t xml:space="preserve"> on Virtual Labs:</w:t>
      </w:r>
    </w:p>
    <w:p w:rsidR="00E674E8" w:rsidRPr="00150BD6" w:rsidRDefault="00E674E8">
      <w:pPr>
        <w:spacing w:line="283" w:lineRule="exact"/>
        <w:rPr>
          <w:rFonts w:asciiTheme="minorHAnsi" w:eastAsia="Times New Roman" w:hAnsiTheme="minorHAnsi" w:cstheme="minorHAnsi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3"/>
        <w:gridCol w:w="4137"/>
        <w:gridCol w:w="2136"/>
        <w:gridCol w:w="2889"/>
      </w:tblGrid>
      <w:tr w:rsidR="00E674E8" w:rsidRPr="0060158D" w:rsidTr="002427C6">
        <w:trPr>
          <w:tblHeader/>
        </w:trPr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561503" w:rsidRDefault="00CF60C0">
            <w:pPr>
              <w:pStyle w:val="TableContents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b/>
                <w:sz w:val="20"/>
                <w:szCs w:val="20"/>
              </w:rPr>
              <w:t>#</w:t>
            </w:r>
          </w:p>
        </w:tc>
        <w:tc>
          <w:tcPr>
            <w:tcW w:w="41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60158D" w:rsidRDefault="00CF60C0">
            <w:pPr>
              <w:pStyle w:val="TableContents"/>
              <w:rPr>
                <w:rFonts w:asciiTheme="minorHAnsi" w:hAnsiTheme="minorHAnsi" w:cstheme="minorHAnsi"/>
                <w:b/>
                <w:sz w:val="22"/>
              </w:rPr>
            </w:pPr>
            <w:r w:rsidRPr="0060158D">
              <w:rPr>
                <w:rFonts w:asciiTheme="minorHAnsi" w:hAnsiTheme="minorHAnsi" w:cstheme="minorHAnsi"/>
                <w:b/>
                <w:sz w:val="22"/>
              </w:rPr>
              <w:t>Checklist Item</w:t>
            </w:r>
          </w:p>
        </w:tc>
        <w:tc>
          <w:tcPr>
            <w:tcW w:w="2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60158D" w:rsidRDefault="00CF60C0">
            <w:pPr>
              <w:pStyle w:val="TableContents"/>
              <w:rPr>
                <w:rFonts w:asciiTheme="minorHAnsi" w:hAnsiTheme="minorHAnsi" w:cstheme="minorHAnsi"/>
                <w:b/>
                <w:sz w:val="22"/>
              </w:rPr>
            </w:pPr>
            <w:r w:rsidRPr="0060158D">
              <w:rPr>
                <w:rFonts w:asciiTheme="minorHAnsi" w:hAnsiTheme="minorHAnsi" w:cstheme="minorHAnsi"/>
                <w:b/>
                <w:sz w:val="22"/>
              </w:rPr>
              <w:t>Mention (Yes / No)</w:t>
            </w:r>
          </w:p>
        </w:tc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60158D" w:rsidRDefault="00CF60C0">
            <w:pPr>
              <w:pStyle w:val="TableContents"/>
              <w:rPr>
                <w:rFonts w:asciiTheme="minorHAnsi" w:hAnsiTheme="minorHAnsi" w:cstheme="minorHAnsi"/>
                <w:b/>
                <w:sz w:val="22"/>
              </w:rPr>
            </w:pPr>
            <w:r w:rsidRPr="0060158D">
              <w:rPr>
                <w:rFonts w:asciiTheme="minorHAnsi" w:hAnsiTheme="minorHAnsi" w:cstheme="minorHAnsi"/>
                <w:b/>
                <w:sz w:val="22"/>
              </w:rPr>
              <w:t>Comments to detail the selected choice</w:t>
            </w: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Is the institute/college approved by UGC/AICTE?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Do you have an auditorium with 100 or more seats for providing an overview?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Does the auditorium have a multimedia projector for connecting a laptop and mic system for addressing students?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Do you have a lab/training room with desktops/laptops with 35 or more machines?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Do the desktops/laptops contain 4 GB RAM, i3 or above processor, Windows 7 or above/Ubuntu 14.04 or above</w:t>
            </w:r>
            <w:r w:rsidR="00986CD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 Desk</w:t>
            </w:r>
            <w:r w:rsidR="00986CD9">
              <w:rPr>
                <w:rFonts w:asciiTheme="minorHAnsi" w:hAnsiTheme="minorHAnsi" w:cstheme="minorHAnsi"/>
                <w:sz w:val="20"/>
                <w:szCs w:val="20"/>
              </w:rPr>
              <w:t xml:space="preserve">top edition with latest Firefox 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or Chrome Browser only?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Are pop-ups allowed for vlabs.ac.in?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Is there an internet connection with minimum 1 mbps with redundancy to handle failover? 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2427C6"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CF60C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Are </w:t>
            </w:r>
            <w:r w:rsidRPr="00DF7D36">
              <w:rPr>
                <w:rFonts w:asciiTheme="minorHAnsi" w:hAnsiTheme="minorHAnsi" w:cstheme="minorHAnsi"/>
                <w:sz w:val="20"/>
                <w:szCs w:val="20"/>
                <w:shd w:val="clear" w:color="auto" w:fill="00FF66"/>
              </w:rPr>
              <w:t xml:space="preserve">3306, 5900, 5902, and 8700 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ports opened for  *.</w:t>
            </w:r>
            <w:r w:rsidRPr="00DF7D36">
              <w:rPr>
                <w:rFonts w:asciiTheme="minorHAnsi" w:hAnsiTheme="minorHAnsi" w:cstheme="minorHAnsi"/>
                <w:sz w:val="20"/>
                <w:szCs w:val="20"/>
                <w:shd w:val="clear" w:color="auto" w:fill="00FF66"/>
              </w:rPr>
              <w:t>vlabs.ac.in URLs?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FD2A47">
        <w:tc>
          <w:tcPr>
            <w:tcW w:w="483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E674E8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413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E674E8" w:rsidRPr="00DF7D36" w:rsidRDefault="00CF60C0">
            <w:pPr>
              <w:tabs>
                <w:tab w:val="left" w:pos="283"/>
              </w:tabs>
              <w:spacing w:line="25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Please install  Java 1.6 Plugin (http://www.java.com/en/download/index.jsp), Adobe Flash, IcedTea 2.5.3 or above</w:t>
            </w:r>
          </w:p>
        </w:tc>
        <w:tc>
          <w:tcPr>
            <w:tcW w:w="21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74E8" w:rsidRPr="00DF7D36" w:rsidTr="00FD2A47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4E8" w:rsidRPr="00561503" w:rsidRDefault="00561503" w:rsidP="00FD2A47">
            <w:pPr>
              <w:pStyle w:val="Caption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i w:val="0"/>
                <w:sz w:val="20"/>
                <w:szCs w:val="20"/>
              </w:rPr>
              <w:t>10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4E8" w:rsidRPr="00DF7D36" w:rsidRDefault="00CF60C0">
            <w:pPr>
              <w:tabs>
                <w:tab w:val="left" w:pos="283"/>
              </w:tabs>
              <w:spacing w:line="25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Each Student/Faculty should have a working/accessible email id for registration</w:t>
            </w:r>
            <w:r w:rsidR="00986CD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1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E674E8" w:rsidRPr="00DF7D36" w:rsidRDefault="00E674E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9329E" w:rsidRPr="00DF7D36" w:rsidTr="00FD2A47">
        <w:tc>
          <w:tcPr>
            <w:tcW w:w="483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6CD9" w:rsidRDefault="006F5C9C" w:rsidP="006F5C9C">
            <w:pPr>
              <w:tabs>
                <w:tab w:val="left" w:pos="283"/>
              </w:tabs>
              <w:ind w:left="283" w:hanging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F5C9C">
              <w:rPr>
                <w:rFonts w:asciiTheme="minorHAnsi" w:hAnsiTheme="minorHAnsi" w:cstheme="minorHAnsi"/>
                <w:sz w:val="20"/>
                <w:szCs w:val="20"/>
              </w:rPr>
              <w:t>System configuration</w:t>
            </w:r>
            <w:r>
              <w:rPr>
                <w:sz w:val="21"/>
              </w:rPr>
              <w:t xml:space="preserve"> </w:t>
            </w:r>
            <w:r w:rsidR="00986CD9">
              <w:rPr>
                <w:rFonts w:asciiTheme="minorHAnsi" w:hAnsiTheme="minorHAnsi" w:cstheme="minorHAnsi"/>
                <w:sz w:val="20"/>
                <w:szCs w:val="20"/>
              </w:rPr>
              <w:t>required for running Virtual</w:t>
            </w:r>
          </w:p>
          <w:p w:rsidR="006F5C9C" w:rsidRPr="006F5C9C" w:rsidRDefault="00986CD9" w:rsidP="006F5C9C">
            <w:pPr>
              <w:tabs>
                <w:tab w:val="left" w:pos="283"/>
              </w:tabs>
              <w:ind w:left="283" w:hanging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F5C9C" w:rsidRPr="006F5C9C">
              <w:rPr>
                <w:rFonts w:asciiTheme="minorHAnsi" w:hAnsiTheme="minorHAnsi" w:cstheme="minorHAnsi"/>
                <w:sz w:val="20"/>
                <w:szCs w:val="20"/>
              </w:rPr>
              <w:t>Labs:</w:t>
            </w:r>
          </w:p>
          <w:p w:rsidR="006F5C9C" w:rsidRPr="006F5C9C" w:rsidRDefault="006F5C9C" w:rsidP="006F5C9C">
            <w:pPr>
              <w:spacing w:line="37" w:lineRule="exact"/>
              <w:ind w:firstLine="72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F5C9C" w:rsidRPr="006F5C9C" w:rsidRDefault="006F5C9C" w:rsidP="006F5C9C">
            <w:pPr>
              <w:tabs>
                <w:tab w:val="left" w:pos="723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F5C9C">
              <w:rPr>
                <w:rFonts w:asciiTheme="minorHAnsi" w:hAnsiTheme="minorHAnsi" w:cstheme="minorHAnsi"/>
                <w:sz w:val="20"/>
                <w:szCs w:val="20"/>
              </w:rPr>
              <w:t>a.  Browser: Firefox, Chrome</w:t>
            </w:r>
          </w:p>
          <w:p w:rsidR="006F5C9C" w:rsidRPr="006F5C9C" w:rsidRDefault="006F5C9C" w:rsidP="006F5C9C">
            <w:pPr>
              <w:widowControl/>
              <w:numPr>
                <w:ilvl w:val="0"/>
                <w:numId w:val="19"/>
              </w:numPr>
              <w:spacing w:line="39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F5C9C" w:rsidRPr="006F5C9C" w:rsidRDefault="006F5C9C" w:rsidP="006F5C9C">
            <w:pPr>
              <w:tabs>
                <w:tab w:val="left" w:pos="723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F5C9C">
              <w:rPr>
                <w:rFonts w:asciiTheme="minorHAnsi" w:hAnsiTheme="minorHAnsi" w:cstheme="minorHAnsi"/>
                <w:sz w:val="20"/>
                <w:szCs w:val="20"/>
              </w:rPr>
              <w:t>b.  Plugins: Flash, Java 1.6 version, and IcedTea</w:t>
            </w:r>
          </w:p>
          <w:p w:rsidR="006F5C9C" w:rsidRPr="006F5C9C" w:rsidRDefault="006F5C9C" w:rsidP="006F5C9C">
            <w:pPr>
              <w:widowControl/>
              <w:numPr>
                <w:ilvl w:val="0"/>
                <w:numId w:val="19"/>
              </w:numPr>
              <w:spacing w:line="3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F5C9C" w:rsidRPr="006F5C9C" w:rsidRDefault="006F5C9C" w:rsidP="006F5C9C">
            <w:pPr>
              <w:tabs>
                <w:tab w:val="left" w:pos="723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F5C9C">
              <w:rPr>
                <w:rFonts w:asciiTheme="minorHAnsi" w:hAnsiTheme="minorHAnsi" w:cstheme="minorHAnsi"/>
                <w:sz w:val="20"/>
                <w:szCs w:val="20"/>
              </w:rPr>
              <w:t>c.  JavaScript should be enabled on the browser</w:t>
            </w:r>
          </w:p>
          <w:p w:rsidR="006F5C9C" w:rsidRPr="006F5C9C" w:rsidRDefault="006F5C9C" w:rsidP="006F5C9C">
            <w:pPr>
              <w:widowControl/>
              <w:numPr>
                <w:ilvl w:val="0"/>
                <w:numId w:val="19"/>
              </w:numPr>
              <w:spacing w:line="39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F5C9C" w:rsidRPr="006F5C9C" w:rsidRDefault="006F5C9C" w:rsidP="006F5C9C">
            <w:pPr>
              <w:tabs>
                <w:tab w:val="left" w:pos="723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F5C9C">
              <w:rPr>
                <w:rFonts w:asciiTheme="minorHAnsi" w:hAnsiTheme="minorHAnsi" w:cstheme="minorHAnsi"/>
                <w:sz w:val="20"/>
                <w:szCs w:val="20"/>
              </w:rPr>
              <w:t>d.  No pop-up blockers</w:t>
            </w:r>
          </w:p>
          <w:p w:rsidR="006F5C9C" w:rsidRPr="006F5C9C" w:rsidRDefault="006F5C9C" w:rsidP="006F5C9C">
            <w:pPr>
              <w:widowControl/>
              <w:numPr>
                <w:ilvl w:val="0"/>
                <w:numId w:val="19"/>
              </w:numPr>
              <w:spacing w:line="3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9329E" w:rsidRPr="006F5C9C" w:rsidRDefault="006F5C9C" w:rsidP="006F5C9C">
            <w:pPr>
              <w:tabs>
                <w:tab w:val="left" w:pos="723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F5C9C">
              <w:rPr>
                <w:rFonts w:asciiTheme="minorHAnsi" w:hAnsiTheme="minorHAnsi" w:cstheme="minorHAnsi"/>
                <w:sz w:val="20"/>
                <w:szCs w:val="20"/>
              </w:rPr>
              <w:t>e.  Internet connection (1 Mbps)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7C28" w:rsidRPr="00B342AC" w:rsidRDefault="000C7C2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C7C28" w:rsidRPr="00B342AC" w:rsidRDefault="000C7C28" w:rsidP="000C7C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C7C28" w:rsidRPr="00B342AC" w:rsidRDefault="000C7C28" w:rsidP="000C7C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C7C28" w:rsidRPr="00B342AC" w:rsidRDefault="000C7C28" w:rsidP="000C7C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C7C28" w:rsidRPr="00B342AC" w:rsidRDefault="000C7C28" w:rsidP="000C7C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C7C28" w:rsidRPr="00B342AC" w:rsidRDefault="000C7C28" w:rsidP="000C7C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9329E" w:rsidRPr="00B342AC" w:rsidRDefault="0059329E" w:rsidP="000C7C2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B342AC" w:rsidRDefault="0059329E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9329E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DF7D36" w:rsidRDefault="002C0310">
            <w:pPr>
              <w:tabs>
                <w:tab w:val="left" w:pos="283"/>
              </w:tabs>
              <w:spacing w:line="25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Please confirm the following Responsibilities of the C</w:t>
            </w:r>
            <w:r w:rsidR="008B4A4D">
              <w:rPr>
                <w:rFonts w:asciiTheme="minorHAnsi" w:hAnsiTheme="minorHAnsi" w:cstheme="minorHAnsi"/>
                <w:sz w:val="20"/>
                <w:szCs w:val="20"/>
              </w:rPr>
              <w:t>ollege/Institute</w:t>
            </w:r>
            <w:r w:rsidR="006F5C9C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DF7D36" w:rsidRDefault="0059329E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29E" w:rsidRPr="00DF7D36" w:rsidRDefault="0059329E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C0310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310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603206" w:rsidP="00603206">
            <w:pPr>
              <w:tabs>
                <w:tab w:val="left" w:pos="5832"/>
              </w:tabs>
              <w:spacing w:line="191" w:lineRule="exact"/>
              <w:ind w:firstLine="72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  <w:r w:rsidRPr="00DF7D3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</w:p>
          <w:p w:rsidR="00603206" w:rsidRPr="00DF7D36" w:rsidRDefault="00603206" w:rsidP="00603206">
            <w:pPr>
              <w:widowControl/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Print checklists, attendance sheets, feedback forms, and brochures as needed.</w:t>
            </w:r>
          </w:p>
          <w:p w:rsidR="002C0310" w:rsidRPr="00DF7D36" w:rsidRDefault="002C0310" w:rsidP="00603206">
            <w:pPr>
              <w:tabs>
                <w:tab w:val="left" w:pos="3060"/>
              </w:tabs>
              <w:spacing w:line="252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310" w:rsidRPr="00DF7D36" w:rsidRDefault="002C031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310" w:rsidRPr="00DF7D36" w:rsidRDefault="002C031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03206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14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603206" w:rsidP="0060158D">
            <w:pPr>
              <w:tabs>
                <w:tab w:val="left" w:pos="5832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After the first workshop, the institute will conduct Virtual Labs sessions for students and faculty members in the Institute on a regular basis preferably during lab hours.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60320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60320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03206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5A6558" w:rsidP="0060158D">
            <w:pPr>
              <w:tabs>
                <w:tab w:val="left" w:pos="5832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The institute will work towards making Virtual Labs College Cloud Edition popular among students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60320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206" w:rsidRPr="00DF7D36" w:rsidRDefault="00603206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6558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558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558" w:rsidRPr="00DF7D36" w:rsidRDefault="005A6558" w:rsidP="007E1BEB">
            <w:pPr>
              <w:widowControl/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The institute may volunteer to help in </w:t>
            </w:r>
            <w:r w:rsidRPr="00DF7D36">
              <w:rPr>
                <w:rFonts w:asciiTheme="minorHAnsi" w:hAnsiTheme="minorHAnsi" w:cstheme="minorHAnsi"/>
                <w:b/>
                <w:sz w:val="20"/>
                <w:szCs w:val="20"/>
              </w:rPr>
              <w:t>Field Testing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 the labs and in collation of end--‐user </w:t>
            </w:r>
            <w:r w:rsidRPr="00DF7D36">
              <w:rPr>
                <w:rFonts w:asciiTheme="minorHAnsi" w:hAnsiTheme="minorHAnsi" w:cstheme="minorHAnsi"/>
                <w:b/>
                <w:sz w:val="20"/>
                <w:szCs w:val="20"/>
              </w:rPr>
              <w:t>Feedback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 for the experiments of different Labs.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558" w:rsidRPr="00DF7D36" w:rsidRDefault="005A655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558" w:rsidRPr="00DF7D36" w:rsidRDefault="005A6558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F2B30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 w:rsidP="0060158D">
            <w:pPr>
              <w:widowControl/>
              <w:tabs>
                <w:tab w:val="left" w:pos="283"/>
              </w:tabs>
              <w:jc w:val="both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At the end of each semester, a progress report regarding Virtual Labs College Cloud usage by the students must be submitted by the institute to Virtual Labs, duly signed by the Director/Principal of the Institute.</w:t>
            </w:r>
          </w:p>
          <w:p w:rsidR="005F2B30" w:rsidRPr="00DF7D36" w:rsidRDefault="005F2B30" w:rsidP="005A6558">
            <w:pPr>
              <w:widowControl/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F2B30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 w:rsidP="005F2B30">
            <w:pPr>
              <w:widowControl/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Organize at least </w:t>
            </w:r>
            <w:r w:rsidRPr="00DF7D36">
              <w:rPr>
                <w:rFonts w:asciiTheme="minorHAnsi" w:hAnsiTheme="minorHAnsi" w:cstheme="minorHAnsi"/>
                <w:b/>
                <w:sz w:val="20"/>
                <w:szCs w:val="20"/>
              </w:rPr>
              <w:t>1 workshop per semester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 as an outreach activity of Virtual Labs College Cloud Edition.</w:t>
            </w:r>
          </w:p>
          <w:p w:rsidR="005F2B30" w:rsidRPr="00DF7D36" w:rsidRDefault="005F2B30" w:rsidP="005F2B30">
            <w:pPr>
              <w:widowControl/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F2B30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 w:rsidP="005F2B30">
            <w:pPr>
              <w:widowControl/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Invite the faculty members and students from at least </w:t>
            </w:r>
            <w:r w:rsidRPr="00DF7D36">
              <w:rPr>
                <w:rFonts w:asciiTheme="minorHAnsi" w:hAnsiTheme="minorHAnsi" w:cstheme="minorHAnsi"/>
                <w:b/>
                <w:sz w:val="20"/>
                <w:szCs w:val="20"/>
              </w:rPr>
              <w:t>three nearby Institutions</w:t>
            </w:r>
            <w:r w:rsidR="00AD0896">
              <w:rPr>
                <w:rFonts w:asciiTheme="minorHAnsi" w:hAnsiTheme="minorHAnsi" w:cstheme="minorHAnsi"/>
                <w:sz w:val="20"/>
                <w:szCs w:val="20"/>
              </w:rPr>
              <w:t xml:space="preserve"> to attend the workshop. 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The targeted attendees in each workshop should be approximately 100. The list of participants should be shared with Virtual Labs.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2B30" w:rsidRPr="00DF7D36" w:rsidRDefault="005F2B30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2882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882" w:rsidRPr="00561503" w:rsidRDefault="00561503" w:rsidP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96" w:rsidRDefault="00C92882" w:rsidP="0060158D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283"/>
              </w:tabs>
              <w:spacing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The institu</w:t>
            </w:r>
            <w:r w:rsidR="00AD0896">
              <w:rPr>
                <w:rFonts w:asciiTheme="minorHAnsi" w:hAnsiTheme="minorHAnsi" w:cstheme="minorHAnsi"/>
                <w:sz w:val="20"/>
                <w:szCs w:val="20"/>
              </w:rPr>
              <w:t>te needs to share the following</w:t>
            </w:r>
          </w:p>
          <w:p w:rsidR="00C92882" w:rsidRPr="00DF7D36" w:rsidRDefault="00C92882" w:rsidP="00AD0896">
            <w:pPr>
              <w:pStyle w:val="ListParagraph"/>
              <w:widowControl/>
              <w:tabs>
                <w:tab w:val="left" w:pos="283"/>
              </w:tabs>
              <w:spacing w:line="259" w:lineRule="auto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records as a report to Virtual Labs:</w:t>
            </w:r>
          </w:p>
          <w:p w:rsidR="00150BD6" w:rsidRPr="00DF7D36" w:rsidRDefault="00150BD6" w:rsidP="00F60F30">
            <w:pPr>
              <w:pStyle w:val="ListParagraph"/>
              <w:widowControl/>
              <w:numPr>
                <w:ilvl w:val="1"/>
                <w:numId w:val="4"/>
              </w:numPr>
              <w:tabs>
                <w:tab w:val="left" w:pos="283"/>
              </w:tabs>
              <w:spacing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List of attendees (attendance sheet) in each workshop.</w:t>
            </w:r>
          </w:p>
          <w:p w:rsidR="00150BD6" w:rsidRPr="00DF7D36" w:rsidRDefault="00150BD6" w:rsidP="00F60F30">
            <w:pPr>
              <w:pStyle w:val="ListParagraph"/>
              <w:widowControl/>
              <w:numPr>
                <w:ilvl w:val="1"/>
                <w:numId w:val="4"/>
              </w:numPr>
              <w:tabs>
                <w:tab w:val="left" w:pos="283"/>
                <w:tab w:val="left" w:pos="864"/>
              </w:tabs>
              <w:spacing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List of labs and experiments attempted by each attendee through the Virtual Labs College Cloud Edition.</w:t>
            </w:r>
          </w:p>
          <w:p w:rsidR="00C92882" w:rsidRPr="00DF7D36" w:rsidRDefault="00150BD6" w:rsidP="00F60F30">
            <w:pPr>
              <w:pStyle w:val="ListParagraph"/>
              <w:widowControl/>
              <w:numPr>
                <w:ilvl w:val="1"/>
                <w:numId w:val="4"/>
              </w:numPr>
              <w:tabs>
                <w:tab w:val="left" w:pos="283"/>
              </w:tabs>
              <w:spacing w:line="235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Relevant photographs taken during the workshop.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882" w:rsidRPr="00DF7D36" w:rsidRDefault="00C92882" w:rsidP="00C44DB0"/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882" w:rsidRPr="00DF7D36" w:rsidRDefault="00C92882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32B9" w:rsidRPr="00DF7D36" w:rsidTr="002427C6"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2B9" w:rsidRPr="00561503" w:rsidRDefault="0056150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561503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BD6" w:rsidRPr="00DF7D36" w:rsidRDefault="00150BD6" w:rsidP="00150BD6">
            <w:pPr>
              <w:widowControl/>
              <w:tabs>
                <w:tab w:val="left" w:pos="283"/>
              </w:tabs>
              <w:spacing w:line="100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AD0896">
              <w:rPr>
                <w:rFonts w:asciiTheme="minorHAnsi" w:hAnsiTheme="minorHAnsi" w:cstheme="minorHAnsi"/>
                <w:sz w:val="20"/>
                <w:szCs w:val="20"/>
              </w:rPr>
              <w:t xml:space="preserve">Virtual Labs </w:t>
            </w:r>
            <w:r w:rsidRPr="00DF7D36">
              <w:rPr>
                <w:rFonts w:asciiTheme="minorHAnsi" w:hAnsiTheme="minorHAnsi" w:cstheme="minorHAnsi"/>
                <w:sz w:val="20"/>
                <w:szCs w:val="20"/>
              </w:rPr>
              <w:t>Outreach team may visit the institute on workshop day to ensure smooth conduct of the workshop.</w:t>
            </w:r>
          </w:p>
          <w:p w:rsidR="006E32B9" w:rsidRPr="00DF7D36" w:rsidRDefault="006E32B9" w:rsidP="00C92882">
            <w:pPr>
              <w:widowControl/>
              <w:tabs>
                <w:tab w:val="left" w:pos="283"/>
              </w:tabs>
              <w:spacing w:line="259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2B9" w:rsidRPr="00DF7D36" w:rsidRDefault="006E32B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2B9" w:rsidRPr="00DF7D36" w:rsidRDefault="006E32B9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D2A47" w:rsidRDefault="00FD2A47" w:rsidP="002427C6">
      <w:pPr>
        <w:spacing w:line="235" w:lineRule="auto"/>
        <w:rPr>
          <w:rFonts w:asciiTheme="minorHAnsi" w:hAnsiTheme="minorHAnsi" w:cstheme="minorHAnsi"/>
          <w:b/>
          <w:szCs w:val="20"/>
        </w:rPr>
      </w:pPr>
    </w:p>
    <w:p w:rsidR="006B1F2B" w:rsidRDefault="006B1F2B" w:rsidP="002427C6">
      <w:pPr>
        <w:spacing w:line="235" w:lineRule="auto"/>
        <w:rPr>
          <w:rFonts w:asciiTheme="minorHAnsi" w:hAnsiTheme="minorHAnsi" w:cstheme="minorHAnsi"/>
          <w:b/>
          <w:szCs w:val="20"/>
        </w:rPr>
      </w:pPr>
      <w:r w:rsidRPr="002427C6">
        <w:rPr>
          <w:rFonts w:asciiTheme="minorHAnsi" w:hAnsiTheme="minorHAnsi" w:cstheme="minorHAnsi"/>
          <w:b/>
          <w:szCs w:val="20"/>
        </w:rPr>
        <w:t>Workshop Process:</w:t>
      </w:r>
    </w:p>
    <w:p w:rsidR="00FD2A47" w:rsidRDefault="00FD2A47" w:rsidP="002427C6">
      <w:pPr>
        <w:spacing w:line="235" w:lineRule="auto"/>
        <w:rPr>
          <w:rFonts w:asciiTheme="minorHAnsi" w:hAnsiTheme="minorHAnsi" w:cstheme="minorHAnsi"/>
          <w:b/>
          <w:szCs w:val="20"/>
        </w:rPr>
      </w:pPr>
    </w:p>
    <w:p w:rsidR="00FD2A47" w:rsidRPr="000E6BFE" w:rsidRDefault="00FD2A47" w:rsidP="00FD2A47">
      <w:pPr>
        <w:spacing w:line="235" w:lineRule="auto"/>
        <w:rPr>
          <w:rFonts w:asciiTheme="minorHAnsi" w:hAnsiTheme="minorHAnsi" w:cstheme="minorHAnsi"/>
          <w:sz w:val="20"/>
          <w:szCs w:val="20"/>
        </w:rPr>
      </w:pPr>
      <w:r w:rsidRPr="000E6BFE">
        <w:rPr>
          <w:rFonts w:asciiTheme="minorHAnsi" w:hAnsiTheme="minorHAnsi" w:cstheme="minorHAnsi"/>
          <w:sz w:val="20"/>
          <w:szCs w:val="20"/>
        </w:rPr>
        <w:t xml:space="preserve">The following Process will be followed during the workshop conducted on the </w:t>
      </w:r>
      <w:r w:rsidR="000E6BFE" w:rsidRPr="000E6BFE">
        <w:rPr>
          <w:rFonts w:asciiTheme="minorHAnsi" w:hAnsiTheme="minorHAnsi" w:cstheme="minorHAnsi"/>
          <w:sz w:val="20"/>
          <w:szCs w:val="20"/>
        </w:rPr>
        <w:t xml:space="preserve">online </w:t>
      </w:r>
      <w:r w:rsidR="00905E85" w:rsidRPr="000E6BFE">
        <w:rPr>
          <w:rFonts w:asciiTheme="minorHAnsi" w:hAnsiTheme="minorHAnsi" w:cstheme="minorHAnsi"/>
          <w:sz w:val="20"/>
          <w:szCs w:val="20"/>
        </w:rPr>
        <w:t>version</w:t>
      </w:r>
      <w:r w:rsidR="000E6BFE" w:rsidRPr="000E6BFE">
        <w:rPr>
          <w:rFonts w:asciiTheme="minorHAnsi" w:hAnsiTheme="minorHAnsi" w:cstheme="minorHAnsi"/>
          <w:sz w:val="20"/>
          <w:szCs w:val="20"/>
        </w:rPr>
        <w:t xml:space="preserve"> of Virtual Labs</w:t>
      </w:r>
      <w:r w:rsidRPr="000E6BFE">
        <w:rPr>
          <w:rFonts w:asciiTheme="minorHAnsi" w:hAnsiTheme="minorHAnsi" w:cstheme="minorHAnsi"/>
          <w:sz w:val="20"/>
          <w:szCs w:val="20"/>
        </w:rPr>
        <w:t>:</w:t>
      </w:r>
    </w:p>
    <w:p w:rsidR="002427C6" w:rsidRDefault="002427C6" w:rsidP="002427C6">
      <w:pPr>
        <w:tabs>
          <w:tab w:val="left" w:pos="-90"/>
        </w:tabs>
        <w:spacing w:line="235" w:lineRule="auto"/>
        <w:ind w:left="-146"/>
        <w:rPr>
          <w:rFonts w:asciiTheme="minorHAnsi" w:hAnsiTheme="minorHAnsi" w:cstheme="minorHAnsi"/>
          <w:sz w:val="20"/>
          <w:szCs w:val="20"/>
        </w:rPr>
      </w:pPr>
    </w:p>
    <w:p w:rsidR="006B1F2B" w:rsidRPr="002427C6" w:rsidRDefault="006B1F2B" w:rsidP="002427C6">
      <w:pPr>
        <w:pStyle w:val="ListParagraph"/>
        <w:numPr>
          <w:ilvl w:val="0"/>
          <w:numId w:val="15"/>
        </w:numPr>
        <w:tabs>
          <w:tab w:val="left" w:pos="-90"/>
        </w:tabs>
        <w:spacing w:line="235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>Virtual Labs Team wi</w:t>
      </w:r>
      <w:r w:rsidR="00905E85">
        <w:rPr>
          <w:rFonts w:asciiTheme="minorHAnsi" w:hAnsiTheme="minorHAnsi" w:cstheme="minorHAnsi"/>
          <w:sz w:val="20"/>
          <w:szCs w:val="20"/>
        </w:rPr>
        <w:t>ll organize workshop and hands-</w:t>
      </w:r>
      <w:r w:rsidRPr="002427C6">
        <w:rPr>
          <w:rFonts w:asciiTheme="minorHAnsi" w:hAnsiTheme="minorHAnsi" w:cstheme="minorHAnsi"/>
          <w:sz w:val="20"/>
          <w:szCs w:val="20"/>
        </w:rPr>
        <w:t>on practice sessions on Virtual Labs for interested Science &amp; Engineering Institutions.</w:t>
      </w:r>
    </w:p>
    <w:p w:rsidR="006B1F2B" w:rsidRPr="002427C6" w:rsidRDefault="006B1F2B" w:rsidP="002427C6">
      <w:pPr>
        <w:spacing w:line="84" w:lineRule="exact"/>
        <w:rPr>
          <w:rFonts w:asciiTheme="minorHAnsi" w:eastAsia="Times New Roman" w:hAnsiTheme="minorHAnsi" w:cstheme="minorHAnsi"/>
          <w:sz w:val="20"/>
          <w:szCs w:val="20"/>
        </w:rPr>
      </w:pPr>
    </w:p>
    <w:p w:rsidR="006B1F2B" w:rsidRPr="002427C6" w:rsidRDefault="006B1F2B" w:rsidP="002427C6">
      <w:pPr>
        <w:pStyle w:val="ListParagraph"/>
        <w:widowControl/>
        <w:numPr>
          <w:ilvl w:val="0"/>
          <w:numId w:val="15"/>
        </w:numPr>
        <w:tabs>
          <w:tab w:val="left" w:pos="-90"/>
        </w:tabs>
        <w:spacing w:line="235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>Faculty members who participate in the workshop will be encouraged to express their interest in nominating their institutes for Virtual Lab</w:t>
      </w:r>
      <w:r w:rsidR="000E6BFE">
        <w:rPr>
          <w:rFonts w:asciiTheme="minorHAnsi" w:hAnsiTheme="minorHAnsi" w:cstheme="minorHAnsi"/>
          <w:sz w:val="20"/>
          <w:szCs w:val="20"/>
        </w:rPr>
        <w:t>s</w:t>
      </w:r>
      <w:r w:rsidRPr="002427C6">
        <w:rPr>
          <w:rFonts w:asciiTheme="minorHAnsi" w:hAnsiTheme="minorHAnsi" w:cstheme="minorHAnsi"/>
          <w:sz w:val="20"/>
          <w:szCs w:val="20"/>
        </w:rPr>
        <w:t xml:space="preserve"> workshop.</w:t>
      </w:r>
    </w:p>
    <w:p w:rsidR="006B1F2B" w:rsidRPr="002427C6" w:rsidRDefault="006B1F2B" w:rsidP="002427C6">
      <w:pPr>
        <w:tabs>
          <w:tab w:val="left" w:pos="283"/>
        </w:tabs>
        <w:spacing w:line="86" w:lineRule="exact"/>
        <w:rPr>
          <w:rFonts w:asciiTheme="minorHAnsi" w:hAnsiTheme="minorHAnsi" w:cstheme="minorHAnsi"/>
          <w:sz w:val="20"/>
          <w:szCs w:val="20"/>
        </w:rPr>
      </w:pPr>
    </w:p>
    <w:p w:rsidR="006B1F2B" w:rsidRPr="002427C6" w:rsidRDefault="006B1F2B" w:rsidP="002427C6">
      <w:pPr>
        <w:pStyle w:val="ListParagraph"/>
        <w:widowControl/>
        <w:numPr>
          <w:ilvl w:val="0"/>
          <w:numId w:val="15"/>
        </w:numPr>
        <w:tabs>
          <w:tab w:val="left" w:pos="283"/>
        </w:tabs>
        <w:spacing w:line="235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lastRenderedPageBreak/>
        <w:t>The Virtual Labs Team will conduct faculty training sessions and workshops for students at the interested institutions.</w:t>
      </w:r>
    </w:p>
    <w:p w:rsidR="006B1F2B" w:rsidRPr="002427C6" w:rsidRDefault="006B1F2B" w:rsidP="002427C6">
      <w:pPr>
        <w:tabs>
          <w:tab w:val="left" w:pos="283"/>
        </w:tabs>
        <w:spacing w:line="40" w:lineRule="exact"/>
        <w:rPr>
          <w:rFonts w:asciiTheme="minorHAnsi" w:hAnsiTheme="minorHAnsi" w:cstheme="minorHAnsi"/>
          <w:sz w:val="20"/>
          <w:szCs w:val="20"/>
        </w:rPr>
      </w:pPr>
    </w:p>
    <w:p w:rsidR="006B1F2B" w:rsidRPr="002427C6" w:rsidRDefault="006B1F2B" w:rsidP="002427C6">
      <w:pPr>
        <w:pStyle w:val="ListParagraph"/>
        <w:widowControl/>
        <w:numPr>
          <w:ilvl w:val="0"/>
          <w:numId w:val="15"/>
        </w:numPr>
        <w:tabs>
          <w:tab w:val="left" w:pos="283"/>
        </w:tabs>
        <w:spacing w:line="10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>Virtual Lab</w:t>
      </w:r>
      <w:r w:rsidR="000E6BFE">
        <w:rPr>
          <w:rFonts w:asciiTheme="minorHAnsi" w:hAnsiTheme="minorHAnsi" w:cstheme="minorHAnsi"/>
          <w:sz w:val="20"/>
          <w:szCs w:val="20"/>
        </w:rPr>
        <w:t>s</w:t>
      </w:r>
      <w:r w:rsidRPr="002427C6">
        <w:rPr>
          <w:rFonts w:asciiTheme="minorHAnsi" w:hAnsiTheme="minorHAnsi" w:cstheme="minorHAnsi"/>
          <w:sz w:val="20"/>
          <w:szCs w:val="20"/>
        </w:rPr>
        <w:t xml:space="preserve"> demonstrations will be given to the students.</w:t>
      </w:r>
    </w:p>
    <w:p w:rsidR="006B1F2B" w:rsidRPr="002427C6" w:rsidRDefault="006B1F2B" w:rsidP="002427C6">
      <w:pPr>
        <w:tabs>
          <w:tab w:val="left" w:pos="283"/>
        </w:tabs>
        <w:spacing w:line="39" w:lineRule="exact"/>
        <w:rPr>
          <w:rFonts w:asciiTheme="minorHAnsi" w:hAnsiTheme="minorHAnsi" w:cstheme="minorHAnsi"/>
          <w:sz w:val="20"/>
          <w:szCs w:val="20"/>
        </w:rPr>
      </w:pPr>
    </w:p>
    <w:p w:rsidR="00905E85" w:rsidRPr="00905E85" w:rsidRDefault="006B1F2B" w:rsidP="00905E85">
      <w:pPr>
        <w:pStyle w:val="ListParagraph"/>
        <w:widowControl/>
        <w:numPr>
          <w:ilvl w:val="0"/>
          <w:numId w:val="15"/>
        </w:numPr>
        <w:tabs>
          <w:tab w:val="left" w:pos="283"/>
        </w:tabs>
        <w:spacing w:line="10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>After the demonstrations, hands-on sessions will be conducted.</w:t>
      </w:r>
    </w:p>
    <w:p w:rsidR="006B1F2B" w:rsidRPr="002427C6" w:rsidRDefault="006B1F2B" w:rsidP="002427C6">
      <w:pPr>
        <w:tabs>
          <w:tab w:val="left" w:pos="283"/>
        </w:tabs>
        <w:spacing w:line="82" w:lineRule="exact"/>
        <w:rPr>
          <w:rFonts w:asciiTheme="minorHAnsi" w:hAnsiTheme="minorHAnsi" w:cstheme="minorHAnsi"/>
          <w:sz w:val="20"/>
          <w:szCs w:val="20"/>
        </w:rPr>
      </w:pPr>
    </w:p>
    <w:p w:rsidR="006B1F2B" w:rsidRPr="002427C6" w:rsidRDefault="006B1F2B" w:rsidP="002427C6">
      <w:pPr>
        <w:pStyle w:val="ListParagraph"/>
        <w:widowControl/>
        <w:numPr>
          <w:ilvl w:val="0"/>
          <w:numId w:val="15"/>
        </w:numPr>
        <w:tabs>
          <w:tab w:val="left" w:pos="283"/>
        </w:tabs>
        <w:spacing w:line="235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>On completion of the demonstrations and hands-on sessions, the faculty members and the students may be encouraged to submit the feedback form to the Virtual Labs team.</w:t>
      </w:r>
    </w:p>
    <w:p w:rsidR="006B1F2B" w:rsidRPr="002427C6" w:rsidRDefault="006B1F2B" w:rsidP="002427C6">
      <w:pPr>
        <w:tabs>
          <w:tab w:val="left" w:pos="283"/>
        </w:tabs>
        <w:spacing w:line="86" w:lineRule="exact"/>
        <w:rPr>
          <w:rFonts w:asciiTheme="minorHAnsi" w:hAnsiTheme="minorHAnsi" w:cstheme="minorHAnsi"/>
          <w:sz w:val="20"/>
          <w:szCs w:val="20"/>
        </w:rPr>
      </w:pPr>
    </w:p>
    <w:p w:rsidR="006B1F2B" w:rsidRDefault="006B1F2B" w:rsidP="002427C6">
      <w:pPr>
        <w:pStyle w:val="ListParagraph"/>
        <w:widowControl/>
        <w:numPr>
          <w:ilvl w:val="0"/>
          <w:numId w:val="15"/>
        </w:numPr>
        <w:tabs>
          <w:tab w:val="left" w:pos="0"/>
          <w:tab w:val="left" w:pos="283"/>
        </w:tabs>
        <w:spacing w:line="235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427C6">
        <w:rPr>
          <w:rFonts w:asciiTheme="minorHAnsi" w:hAnsiTheme="minorHAnsi" w:cstheme="minorHAnsi"/>
          <w:sz w:val="20"/>
          <w:szCs w:val="20"/>
        </w:rPr>
        <w:t>These forms will be compiled and analyzed. The bugs will be duly reported to the developers for debugging.</w:t>
      </w:r>
    </w:p>
    <w:p w:rsidR="00FD2A47" w:rsidRDefault="00FD2A47" w:rsidP="00FD2A47">
      <w:pPr>
        <w:widowControl/>
        <w:tabs>
          <w:tab w:val="left" w:pos="0"/>
          <w:tab w:val="left" w:pos="283"/>
        </w:tabs>
        <w:spacing w:line="235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D2A47" w:rsidRDefault="00FD2A47" w:rsidP="00FD2A47">
      <w:pPr>
        <w:widowControl/>
        <w:tabs>
          <w:tab w:val="left" w:pos="0"/>
          <w:tab w:val="left" w:pos="283"/>
        </w:tabs>
        <w:spacing w:line="235" w:lineRule="auto"/>
        <w:rPr>
          <w:rFonts w:asciiTheme="minorHAnsi" w:hAnsiTheme="minorHAnsi" w:cstheme="minorHAnsi"/>
          <w:sz w:val="18"/>
          <w:szCs w:val="20"/>
        </w:rPr>
      </w:pPr>
    </w:p>
    <w:p w:rsidR="00FD2A47" w:rsidRPr="00ED33B8" w:rsidRDefault="00FD2A47" w:rsidP="00FD2A47">
      <w:pPr>
        <w:widowControl/>
        <w:tabs>
          <w:tab w:val="left" w:pos="0"/>
          <w:tab w:val="left" w:pos="283"/>
        </w:tabs>
        <w:spacing w:line="235" w:lineRule="auto"/>
        <w:rPr>
          <w:rFonts w:asciiTheme="minorHAnsi" w:hAnsiTheme="minorHAnsi" w:cstheme="minorHAnsi"/>
          <w:sz w:val="20"/>
          <w:szCs w:val="20"/>
        </w:rPr>
      </w:pPr>
      <w:r w:rsidRPr="00ED33B8">
        <w:rPr>
          <w:rFonts w:asciiTheme="minorHAnsi" w:hAnsiTheme="minorHAnsi" w:cstheme="minorHAnsi"/>
          <w:sz w:val="20"/>
          <w:szCs w:val="20"/>
        </w:rPr>
        <w:t>We confirm that the above Pre-requisite</w:t>
      </w:r>
      <w:r w:rsidR="000E6BFE">
        <w:rPr>
          <w:rFonts w:asciiTheme="minorHAnsi" w:hAnsiTheme="minorHAnsi" w:cstheme="minorHAnsi"/>
          <w:sz w:val="20"/>
          <w:szCs w:val="20"/>
        </w:rPr>
        <w:t xml:space="preserve">s will be arranged on the days </w:t>
      </w:r>
      <w:r w:rsidRPr="00ED33B8">
        <w:rPr>
          <w:rFonts w:asciiTheme="minorHAnsi" w:hAnsiTheme="minorHAnsi" w:cstheme="minorHAnsi"/>
          <w:sz w:val="20"/>
          <w:szCs w:val="20"/>
        </w:rPr>
        <w:t xml:space="preserve">of the workshop in our institute and </w:t>
      </w:r>
      <w:r w:rsidR="00840A86" w:rsidRPr="00ED33B8">
        <w:rPr>
          <w:rFonts w:asciiTheme="minorHAnsi" w:hAnsiTheme="minorHAnsi" w:cstheme="minorHAnsi"/>
          <w:sz w:val="20"/>
          <w:szCs w:val="20"/>
        </w:rPr>
        <w:t xml:space="preserve">the Work Process will be adhered to during the workshops conducted in our college. </w:t>
      </w:r>
    </w:p>
    <w:p w:rsidR="00FD2A47" w:rsidRPr="00ED33B8" w:rsidRDefault="00FD2A47" w:rsidP="00FD2A47">
      <w:pPr>
        <w:widowControl/>
        <w:tabs>
          <w:tab w:val="left" w:pos="0"/>
          <w:tab w:val="left" w:pos="283"/>
        </w:tabs>
        <w:spacing w:line="235" w:lineRule="auto"/>
        <w:rPr>
          <w:rFonts w:asciiTheme="minorHAnsi" w:hAnsiTheme="minorHAnsi" w:cstheme="minorHAnsi"/>
          <w:sz w:val="20"/>
          <w:szCs w:val="20"/>
        </w:rPr>
      </w:pPr>
    </w:p>
    <w:p w:rsidR="00FD2A47" w:rsidRDefault="00FD2A47" w:rsidP="00FD2A47">
      <w:pPr>
        <w:widowControl/>
        <w:tabs>
          <w:tab w:val="left" w:pos="0"/>
          <w:tab w:val="left" w:pos="283"/>
        </w:tabs>
        <w:spacing w:line="235" w:lineRule="auto"/>
        <w:rPr>
          <w:rFonts w:asciiTheme="minorHAnsi" w:hAnsiTheme="minorHAnsi" w:cstheme="minorHAnsi"/>
          <w:sz w:val="18"/>
          <w:szCs w:val="20"/>
        </w:rPr>
      </w:pPr>
    </w:p>
    <w:p w:rsidR="00FD2A47" w:rsidRDefault="00FD2A47" w:rsidP="00FD2A47">
      <w:pPr>
        <w:spacing w:line="0" w:lineRule="atLeast"/>
        <w:rPr>
          <w:b/>
          <w:sz w:val="22"/>
        </w:rPr>
      </w:pPr>
      <w:r>
        <w:rPr>
          <w:b/>
          <w:sz w:val="22"/>
        </w:rPr>
        <w:t>Date:</w:t>
      </w:r>
    </w:p>
    <w:p w:rsidR="00FD2A47" w:rsidRDefault="00FD2A47" w:rsidP="00FD2A47">
      <w:pPr>
        <w:spacing w:line="262" w:lineRule="exact"/>
        <w:rPr>
          <w:rFonts w:eastAsia="Times New Roman"/>
        </w:rPr>
      </w:pPr>
    </w:p>
    <w:p w:rsidR="00FD2A47" w:rsidRDefault="00FD2A47" w:rsidP="00FD2A47">
      <w:pPr>
        <w:spacing w:line="262" w:lineRule="exact"/>
        <w:rPr>
          <w:rFonts w:eastAsia="Times New Roman"/>
        </w:rPr>
      </w:pPr>
    </w:p>
    <w:p w:rsidR="00FD2A47" w:rsidRDefault="00FD2A47" w:rsidP="00FD2A47">
      <w:pPr>
        <w:spacing w:line="262" w:lineRule="exact"/>
        <w:rPr>
          <w:rFonts w:eastAsia="Times New Roman"/>
        </w:rPr>
      </w:pPr>
    </w:p>
    <w:p w:rsidR="00FD2A47" w:rsidRDefault="00FD2A47" w:rsidP="00FD2A47">
      <w:pPr>
        <w:spacing w:line="0" w:lineRule="atLeast"/>
        <w:rPr>
          <w:b/>
          <w:sz w:val="22"/>
        </w:rPr>
      </w:pPr>
      <w:r>
        <w:rPr>
          <w:b/>
          <w:sz w:val="22"/>
        </w:rPr>
        <w:t>Signature of the</w:t>
      </w:r>
    </w:p>
    <w:p w:rsidR="00FD2A47" w:rsidRPr="00701AB2" w:rsidRDefault="00FD2A47" w:rsidP="00FD2A47">
      <w:pPr>
        <w:spacing w:line="239" w:lineRule="auto"/>
        <w:rPr>
          <w:b/>
          <w:sz w:val="20"/>
        </w:rPr>
      </w:pPr>
      <w:r w:rsidRPr="00701AB2">
        <w:rPr>
          <w:b/>
          <w:sz w:val="20"/>
        </w:rPr>
        <w:t>Head of the Institution</w:t>
      </w:r>
    </w:p>
    <w:p w:rsidR="00FD2A47" w:rsidRPr="00701AB2" w:rsidRDefault="00FD2A47" w:rsidP="00FD2A47">
      <w:pPr>
        <w:spacing w:line="7" w:lineRule="exact"/>
        <w:rPr>
          <w:rFonts w:eastAsia="Times New Roman"/>
          <w:sz w:val="22"/>
        </w:rPr>
      </w:pPr>
    </w:p>
    <w:p w:rsidR="00FD2A47" w:rsidRPr="00701AB2" w:rsidRDefault="00FD2A47" w:rsidP="00FD2A47">
      <w:pPr>
        <w:spacing w:line="0" w:lineRule="atLeast"/>
        <w:rPr>
          <w:b/>
          <w:sz w:val="20"/>
        </w:rPr>
      </w:pPr>
      <w:r w:rsidRPr="00701AB2">
        <w:rPr>
          <w:b/>
          <w:sz w:val="20"/>
        </w:rPr>
        <w:t>(Official Stamp)</w:t>
      </w:r>
    </w:p>
    <w:p w:rsidR="00FD2A47" w:rsidRDefault="00FD2A47" w:rsidP="00FD2A47">
      <w:pPr>
        <w:widowControl/>
        <w:tabs>
          <w:tab w:val="left" w:pos="0"/>
          <w:tab w:val="left" w:pos="283"/>
        </w:tabs>
        <w:spacing w:line="235" w:lineRule="auto"/>
        <w:rPr>
          <w:rFonts w:asciiTheme="minorHAnsi" w:hAnsiTheme="minorHAnsi" w:cstheme="minorHAnsi"/>
          <w:sz w:val="18"/>
          <w:szCs w:val="20"/>
        </w:rPr>
      </w:pPr>
    </w:p>
    <w:p w:rsidR="00FD2A47" w:rsidRPr="00FD2A47" w:rsidRDefault="00FD2A47" w:rsidP="00840A86">
      <w:pPr>
        <w:widowControl/>
        <w:tabs>
          <w:tab w:val="left" w:pos="0"/>
          <w:tab w:val="left" w:pos="283"/>
        </w:tabs>
        <w:spacing w:line="235" w:lineRule="auto"/>
        <w:rPr>
          <w:rFonts w:asciiTheme="minorHAnsi" w:hAnsiTheme="minorHAnsi" w:cstheme="minorHAnsi"/>
          <w:sz w:val="18"/>
          <w:szCs w:val="20"/>
        </w:rPr>
      </w:pPr>
    </w:p>
    <w:p w:rsidR="00FD2A47" w:rsidRPr="00840A86" w:rsidRDefault="00FD2A47" w:rsidP="00840A86">
      <w:pPr>
        <w:pStyle w:val="ListParagraph"/>
        <w:widowControl/>
        <w:numPr>
          <w:ilvl w:val="0"/>
          <w:numId w:val="18"/>
        </w:numPr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  <w:r w:rsidRPr="00840A86">
        <w:rPr>
          <w:rFonts w:asciiTheme="minorHAnsi" w:hAnsiTheme="minorHAnsi" w:cstheme="minorHAnsi"/>
          <w:sz w:val="20"/>
        </w:rPr>
        <w:t>Name of the Institute …………………………………………………………………………………………….</w:t>
      </w:r>
    </w:p>
    <w:p w:rsidR="00FD2A47" w:rsidRPr="00FD2A47" w:rsidRDefault="00FD2A47" w:rsidP="00840A86">
      <w:pPr>
        <w:tabs>
          <w:tab w:val="left" w:pos="1156"/>
        </w:tabs>
        <w:spacing w:line="367" w:lineRule="exact"/>
        <w:ind w:left="1152"/>
        <w:rPr>
          <w:rFonts w:asciiTheme="minorHAnsi" w:hAnsiTheme="minorHAnsi" w:cstheme="minorHAnsi"/>
          <w:sz w:val="20"/>
        </w:rPr>
      </w:pPr>
    </w:p>
    <w:p w:rsidR="00FD2A47" w:rsidRPr="00840A86" w:rsidRDefault="00FD2A47" w:rsidP="00840A86">
      <w:pPr>
        <w:pStyle w:val="ListParagraph"/>
        <w:widowControl/>
        <w:numPr>
          <w:ilvl w:val="0"/>
          <w:numId w:val="18"/>
        </w:numPr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  <w:r w:rsidRPr="00840A86">
        <w:rPr>
          <w:rFonts w:asciiTheme="minorHAnsi" w:hAnsiTheme="minorHAnsi" w:cstheme="minorHAnsi"/>
          <w:sz w:val="20"/>
        </w:rPr>
        <w:t>Address …………………………………………………………………………..…………………………………….</w:t>
      </w:r>
    </w:p>
    <w:p w:rsidR="00FD2A47" w:rsidRPr="00FD2A47" w:rsidRDefault="00FD2A47" w:rsidP="00840A86">
      <w:pPr>
        <w:spacing w:line="269" w:lineRule="exact"/>
        <w:rPr>
          <w:rFonts w:asciiTheme="minorHAnsi" w:hAnsiTheme="minorHAnsi" w:cstheme="minorHAnsi"/>
          <w:sz w:val="20"/>
        </w:rPr>
      </w:pPr>
    </w:p>
    <w:p w:rsidR="00ED33B8" w:rsidRDefault="000E6BFE" w:rsidP="00ED33B8">
      <w:pPr>
        <w:pStyle w:val="ListParagraph"/>
        <w:numPr>
          <w:ilvl w:val="1"/>
          <w:numId w:val="18"/>
        </w:numPr>
        <w:spacing w:line="0" w:lineRule="atLeas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Contact Number </w:t>
      </w:r>
      <w:r w:rsidR="00FD2A47" w:rsidRPr="00ED33B8">
        <w:rPr>
          <w:rFonts w:asciiTheme="minorHAnsi" w:hAnsiTheme="minorHAnsi" w:cstheme="minorHAnsi"/>
          <w:sz w:val="20"/>
        </w:rPr>
        <w:t>…………………………………………………</w:t>
      </w:r>
      <w:r w:rsidR="00ED33B8" w:rsidRPr="00ED33B8">
        <w:rPr>
          <w:rFonts w:asciiTheme="minorHAnsi" w:hAnsiTheme="minorHAnsi" w:cstheme="minorHAnsi"/>
          <w:sz w:val="20"/>
        </w:rPr>
        <w:t>…………………………</w:t>
      </w:r>
    </w:p>
    <w:p w:rsidR="00ED33B8" w:rsidRDefault="00ED33B8" w:rsidP="00ED33B8">
      <w:pPr>
        <w:pStyle w:val="ListParagraph"/>
        <w:spacing w:line="0" w:lineRule="atLeast"/>
        <w:ind w:left="1440"/>
        <w:rPr>
          <w:rFonts w:asciiTheme="minorHAnsi" w:hAnsiTheme="minorHAnsi" w:cstheme="minorHAnsi"/>
          <w:sz w:val="20"/>
        </w:rPr>
      </w:pPr>
    </w:p>
    <w:p w:rsidR="00840A86" w:rsidRPr="00ED33B8" w:rsidRDefault="00840A86" w:rsidP="00ED33B8">
      <w:pPr>
        <w:pStyle w:val="ListParagraph"/>
        <w:numPr>
          <w:ilvl w:val="1"/>
          <w:numId w:val="18"/>
        </w:numPr>
        <w:spacing w:line="0" w:lineRule="atLeast"/>
        <w:rPr>
          <w:rFonts w:asciiTheme="minorHAnsi" w:hAnsiTheme="minorHAnsi" w:cstheme="minorHAnsi"/>
          <w:sz w:val="20"/>
        </w:rPr>
      </w:pPr>
      <w:r w:rsidRPr="00ED33B8">
        <w:rPr>
          <w:rFonts w:asciiTheme="minorHAnsi" w:hAnsiTheme="minorHAnsi" w:cstheme="minorHAnsi"/>
          <w:sz w:val="20"/>
        </w:rPr>
        <w:t>Contact email id …………………………………………………………………………………………………..</w:t>
      </w:r>
    </w:p>
    <w:p w:rsidR="00840A86" w:rsidRDefault="00840A86" w:rsidP="00840A86">
      <w:pPr>
        <w:spacing w:line="0" w:lineRule="atLeast"/>
        <w:rPr>
          <w:rFonts w:asciiTheme="minorHAnsi" w:hAnsiTheme="minorHAnsi" w:cstheme="minorHAnsi"/>
          <w:sz w:val="20"/>
        </w:rPr>
      </w:pPr>
    </w:p>
    <w:p w:rsidR="00FD2A47" w:rsidRDefault="00FD2A47" w:rsidP="00701AB2">
      <w:pPr>
        <w:pStyle w:val="ListParagraph"/>
        <w:widowControl/>
        <w:numPr>
          <w:ilvl w:val="0"/>
          <w:numId w:val="18"/>
        </w:numPr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  <w:r w:rsidRPr="00840A86">
        <w:rPr>
          <w:rFonts w:asciiTheme="minorHAnsi" w:hAnsiTheme="minorHAnsi" w:cstheme="minorHAnsi"/>
          <w:sz w:val="20"/>
        </w:rPr>
        <w:t>Affiliated to ………………………………</w:t>
      </w:r>
      <w:r w:rsidR="008E3D40">
        <w:rPr>
          <w:rFonts w:asciiTheme="minorHAnsi" w:hAnsiTheme="minorHAnsi" w:cstheme="minorHAnsi"/>
          <w:sz w:val="20"/>
        </w:rPr>
        <w:t>……………………………….……..…………………………………</w:t>
      </w:r>
    </w:p>
    <w:p w:rsidR="008E3D40" w:rsidRDefault="008E3D40" w:rsidP="008E3D40">
      <w:pPr>
        <w:widowControl/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</w:p>
    <w:p w:rsidR="008E3D40" w:rsidRDefault="008E3D40" w:rsidP="008E3D40">
      <w:pPr>
        <w:widowControl/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</w:p>
    <w:p w:rsidR="008E3D40" w:rsidRDefault="008E3D40" w:rsidP="008E3D40">
      <w:pPr>
        <w:widowControl/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</w:p>
    <w:p w:rsidR="008E3D40" w:rsidRDefault="008E3D40" w:rsidP="008E3D40">
      <w:pPr>
        <w:widowControl/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</w:p>
    <w:p w:rsidR="008E3D40" w:rsidRDefault="008E3D40" w:rsidP="008E3D40">
      <w:pPr>
        <w:widowControl/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</w:p>
    <w:p w:rsidR="008E3D40" w:rsidRDefault="008E3D40" w:rsidP="008E3D40">
      <w:pPr>
        <w:widowControl/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</w:p>
    <w:p w:rsidR="008E3D40" w:rsidRDefault="008E3D40" w:rsidP="008E3D40">
      <w:pPr>
        <w:widowControl/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</w:p>
    <w:p w:rsidR="008E3D40" w:rsidRDefault="008E3D40" w:rsidP="008E3D40">
      <w:pPr>
        <w:widowControl/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</w:p>
    <w:p w:rsidR="008E3D40" w:rsidRDefault="008E3D40" w:rsidP="008E3D40">
      <w:pPr>
        <w:widowControl/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</w:p>
    <w:p w:rsidR="008E3D40" w:rsidRDefault="008E3D40" w:rsidP="008E3D40">
      <w:pPr>
        <w:widowControl/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</w:p>
    <w:p w:rsidR="008E3D40" w:rsidRDefault="008E3D40" w:rsidP="008E3D40">
      <w:pPr>
        <w:widowControl/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</w:pPr>
    </w:p>
    <w:p w:rsidR="008E3D40" w:rsidRPr="008E3D40" w:rsidRDefault="008E3D40" w:rsidP="008E3D40">
      <w:pPr>
        <w:widowControl/>
        <w:tabs>
          <w:tab w:val="left" w:pos="220"/>
        </w:tabs>
        <w:suppressAutoHyphens w:val="0"/>
        <w:spacing w:line="0" w:lineRule="atLeast"/>
        <w:rPr>
          <w:rFonts w:asciiTheme="minorHAnsi" w:hAnsiTheme="minorHAnsi" w:cstheme="minorHAnsi"/>
          <w:sz w:val="20"/>
        </w:rPr>
        <w:sectPr w:rsidR="008E3D40" w:rsidRPr="008E3D40">
          <w:footerReference w:type="default" r:id="rId10"/>
          <w:pgSz w:w="11906" w:h="16838"/>
          <w:pgMar w:top="1440" w:right="1200" w:bottom="477" w:left="1337" w:header="720" w:footer="720" w:gutter="0"/>
          <w:cols w:space="720"/>
          <w:docGrid w:linePitch="360" w:charSpace="2047"/>
        </w:sectPr>
      </w:pPr>
    </w:p>
    <w:p w:rsidR="006B1F2B" w:rsidRPr="00150BD6" w:rsidRDefault="006B1F2B" w:rsidP="008E3D40">
      <w:pPr>
        <w:tabs>
          <w:tab w:val="left" w:pos="1080"/>
        </w:tabs>
        <w:rPr>
          <w:rFonts w:asciiTheme="minorHAnsi" w:hAnsiTheme="minorHAnsi" w:cstheme="minorHAnsi"/>
        </w:rPr>
      </w:pPr>
    </w:p>
    <w:sectPr w:rsidR="006B1F2B" w:rsidRPr="00150BD6" w:rsidSect="00E674E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98A" w:rsidRDefault="00B8098A" w:rsidP="00C92882">
      <w:pPr>
        <w:pStyle w:val="TableContents"/>
      </w:pPr>
      <w:r>
        <w:separator/>
      </w:r>
    </w:p>
  </w:endnote>
  <w:endnote w:type="continuationSeparator" w:id="1">
    <w:p w:rsidR="00B8098A" w:rsidRDefault="00B8098A" w:rsidP="00C92882">
      <w:pPr>
        <w:pStyle w:val="TableContents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85" w:rsidRDefault="00905E85" w:rsidP="00C151ED">
    <w:pPr>
      <w:tabs>
        <w:tab w:val="left" w:pos="283"/>
      </w:tabs>
      <w:spacing w:line="235" w:lineRule="auto"/>
      <w:jc w:val="both"/>
      <w:rPr>
        <w:sz w:val="19"/>
      </w:rPr>
    </w:pPr>
  </w:p>
  <w:p w:rsidR="006B1F2B" w:rsidRDefault="006B1F2B" w:rsidP="00C151ED">
    <w:pPr>
      <w:tabs>
        <w:tab w:val="left" w:pos="283"/>
      </w:tabs>
      <w:spacing w:line="235" w:lineRule="auto"/>
      <w:jc w:val="both"/>
      <w:rPr>
        <w:sz w:val="21"/>
      </w:rPr>
    </w:pPr>
    <w:r>
      <w:rPr>
        <w:sz w:val="19"/>
      </w:rPr>
      <w:t>© Virtual Labs, 2017</w:t>
    </w:r>
  </w:p>
  <w:p w:rsidR="006B1F2B" w:rsidRDefault="006B1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98A" w:rsidRDefault="00B8098A" w:rsidP="00C92882">
      <w:pPr>
        <w:pStyle w:val="TableContents"/>
      </w:pPr>
      <w:r>
        <w:separator/>
      </w:r>
    </w:p>
  </w:footnote>
  <w:footnote w:type="continuationSeparator" w:id="1">
    <w:p w:rsidR="00B8098A" w:rsidRDefault="00B8098A" w:rsidP="00C92882">
      <w:pPr>
        <w:pStyle w:val="TableContents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name w:val="WWNum4"/>
    <w:lvl w:ilvl="0">
      <w:start w:val="7"/>
      <w:numFmt w:val="decimal"/>
      <w:lvlText w:val="%1."/>
      <w:lvlJc w:val="left"/>
      <w:pPr>
        <w:tabs>
          <w:tab w:val="num" w:pos="-77"/>
        </w:tabs>
        <w:ind w:left="643" w:hanging="360"/>
      </w:pPr>
    </w:lvl>
    <w:lvl w:ilvl="1">
      <w:start w:val="1"/>
      <w:numFmt w:val="bullet"/>
      <w:lvlText w:val="l"/>
      <w:lvlJc w:val="left"/>
      <w:pPr>
        <w:tabs>
          <w:tab w:val="num" w:pos="-77"/>
        </w:tabs>
        <w:ind w:left="1003" w:hanging="360"/>
      </w:pPr>
      <w:rPr>
        <w:rFonts w:ascii="Wingdings" w:hAnsi="Wingdings" w:cs="Wingdings"/>
      </w:rPr>
    </w:lvl>
    <w:lvl w:ilvl="2">
      <w:start w:val="1"/>
      <w:numFmt w:val="bullet"/>
      <w:lvlText w:val="▪"/>
      <w:lvlJc w:val="left"/>
      <w:pPr>
        <w:tabs>
          <w:tab w:val="num" w:pos="-77"/>
        </w:tabs>
        <w:ind w:left="136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-77"/>
        </w:tabs>
        <w:ind w:left="172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-77"/>
        </w:tabs>
        <w:ind w:left="208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-77"/>
        </w:tabs>
        <w:ind w:left="244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-77"/>
        </w:tabs>
        <w:ind w:left="280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-77"/>
        </w:tabs>
        <w:ind w:left="316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-77"/>
        </w:tabs>
        <w:ind w:left="3523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5"/>
    <w:name w:val="WWNum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7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11D36C99"/>
    <w:multiLevelType w:val="hybridMultilevel"/>
    <w:tmpl w:val="0E5C2FC0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E43E3"/>
    <w:multiLevelType w:val="hybridMultilevel"/>
    <w:tmpl w:val="4AA28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5A2B87"/>
    <w:multiLevelType w:val="hybridMultilevel"/>
    <w:tmpl w:val="1F1E2A9E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C519D"/>
    <w:multiLevelType w:val="hybridMultilevel"/>
    <w:tmpl w:val="5C1C1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71BB9"/>
    <w:multiLevelType w:val="hybridMultilevel"/>
    <w:tmpl w:val="9648DDAC"/>
    <w:lvl w:ilvl="0" w:tplc="0409000F">
      <w:start w:val="1"/>
      <w:numFmt w:val="decimal"/>
      <w:lvlText w:val="%1."/>
      <w:lvlJc w:val="left"/>
      <w:pPr>
        <w:ind w:left="647" w:hanging="360"/>
      </w:p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9">
    <w:nsid w:val="3DD96940"/>
    <w:multiLevelType w:val="hybridMultilevel"/>
    <w:tmpl w:val="2E6C72CE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B1CC3"/>
    <w:multiLevelType w:val="hybridMultilevel"/>
    <w:tmpl w:val="38FEDA16"/>
    <w:lvl w:ilvl="0" w:tplc="59047600">
      <w:start w:val="1"/>
      <w:numFmt w:val="decimal"/>
      <w:lvlText w:val="%1."/>
      <w:lvlJc w:val="left"/>
      <w:pPr>
        <w:ind w:left="214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11">
    <w:nsid w:val="4A1D02BB"/>
    <w:multiLevelType w:val="hybridMultilevel"/>
    <w:tmpl w:val="D3C4C5D8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B519D"/>
    <w:multiLevelType w:val="hybridMultilevel"/>
    <w:tmpl w:val="81E84222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007" w:hanging="360"/>
      </w:pPr>
    </w:lvl>
    <w:lvl w:ilvl="2" w:tplc="0409001B" w:tentative="1">
      <w:start w:val="1"/>
      <w:numFmt w:val="lowerRoman"/>
      <w:lvlText w:val="%3."/>
      <w:lvlJc w:val="right"/>
      <w:pPr>
        <w:ind w:left="1727" w:hanging="180"/>
      </w:pPr>
    </w:lvl>
    <w:lvl w:ilvl="3" w:tplc="0409000F" w:tentative="1">
      <w:start w:val="1"/>
      <w:numFmt w:val="decimal"/>
      <w:lvlText w:val="%4."/>
      <w:lvlJc w:val="left"/>
      <w:pPr>
        <w:ind w:left="2447" w:hanging="360"/>
      </w:pPr>
    </w:lvl>
    <w:lvl w:ilvl="4" w:tplc="04090019" w:tentative="1">
      <w:start w:val="1"/>
      <w:numFmt w:val="lowerLetter"/>
      <w:lvlText w:val="%5."/>
      <w:lvlJc w:val="left"/>
      <w:pPr>
        <w:ind w:left="3167" w:hanging="360"/>
      </w:pPr>
    </w:lvl>
    <w:lvl w:ilvl="5" w:tplc="0409001B" w:tentative="1">
      <w:start w:val="1"/>
      <w:numFmt w:val="lowerRoman"/>
      <w:lvlText w:val="%6."/>
      <w:lvlJc w:val="right"/>
      <w:pPr>
        <w:ind w:left="3887" w:hanging="180"/>
      </w:pPr>
    </w:lvl>
    <w:lvl w:ilvl="6" w:tplc="0409000F" w:tentative="1">
      <w:start w:val="1"/>
      <w:numFmt w:val="decimal"/>
      <w:lvlText w:val="%7."/>
      <w:lvlJc w:val="left"/>
      <w:pPr>
        <w:ind w:left="4607" w:hanging="360"/>
      </w:pPr>
    </w:lvl>
    <w:lvl w:ilvl="7" w:tplc="04090019" w:tentative="1">
      <w:start w:val="1"/>
      <w:numFmt w:val="lowerLetter"/>
      <w:lvlText w:val="%8."/>
      <w:lvlJc w:val="left"/>
      <w:pPr>
        <w:ind w:left="5327" w:hanging="360"/>
      </w:pPr>
    </w:lvl>
    <w:lvl w:ilvl="8" w:tplc="0409001B" w:tentative="1">
      <w:start w:val="1"/>
      <w:numFmt w:val="lowerRoman"/>
      <w:lvlText w:val="%9."/>
      <w:lvlJc w:val="right"/>
      <w:pPr>
        <w:ind w:left="6047" w:hanging="180"/>
      </w:pPr>
    </w:lvl>
  </w:abstractNum>
  <w:abstractNum w:abstractNumId="13">
    <w:nsid w:val="4FF64A4D"/>
    <w:multiLevelType w:val="hybridMultilevel"/>
    <w:tmpl w:val="870087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EC56D7"/>
    <w:multiLevelType w:val="hybridMultilevel"/>
    <w:tmpl w:val="6F4C2C3C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4268F"/>
    <w:multiLevelType w:val="hybridMultilevel"/>
    <w:tmpl w:val="077EB444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87208"/>
    <w:multiLevelType w:val="multilevel"/>
    <w:tmpl w:val="B7FC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743C7D4F"/>
    <w:multiLevelType w:val="hybridMultilevel"/>
    <w:tmpl w:val="492A4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C0AB5"/>
    <w:multiLevelType w:val="hybridMultilevel"/>
    <w:tmpl w:val="05EC9F46"/>
    <w:lvl w:ilvl="0" w:tplc="59047600">
      <w:start w:val="1"/>
      <w:numFmt w:val="decimal"/>
      <w:lvlText w:val="%1."/>
      <w:lvlJc w:val="left"/>
      <w:pPr>
        <w:ind w:left="287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17"/>
  </w:num>
  <w:num w:numId="6">
    <w:abstractNumId w:val="5"/>
  </w:num>
  <w:num w:numId="7">
    <w:abstractNumId w:val="2"/>
  </w:num>
  <w:num w:numId="8">
    <w:abstractNumId w:val="8"/>
  </w:num>
  <w:num w:numId="9">
    <w:abstractNumId w:val="12"/>
  </w:num>
  <w:num w:numId="10">
    <w:abstractNumId w:val="10"/>
  </w:num>
  <w:num w:numId="11">
    <w:abstractNumId w:val="6"/>
  </w:num>
  <w:num w:numId="12">
    <w:abstractNumId w:val="18"/>
  </w:num>
  <w:num w:numId="13">
    <w:abstractNumId w:val="4"/>
  </w:num>
  <w:num w:numId="14">
    <w:abstractNumId w:val="11"/>
  </w:num>
  <w:num w:numId="15">
    <w:abstractNumId w:val="14"/>
  </w:num>
  <w:num w:numId="16">
    <w:abstractNumId w:val="3"/>
  </w:num>
  <w:num w:numId="17">
    <w:abstractNumId w:val="15"/>
  </w:num>
  <w:num w:numId="18">
    <w:abstractNumId w:val="9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7F4204"/>
    <w:rsid w:val="000C7C28"/>
    <w:rsid w:val="000E6BFE"/>
    <w:rsid w:val="00102F44"/>
    <w:rsid w:val="00150BD6"/>
    <w:rsid w:val="001C73DF"/>
    <w:rsid w:val="002427C6"/>
    <w:rsid w:val="00276751"/>
    <w:rsid w:val="002C0310"/>
    <w:rsid w:val="004B2FAE"/>
    <w:rsid w:val="0051298B"/>
    <w:rsid w:val="00561503"/>
    <w:rsid w:val="0059329E"/>
    <w:rsid w:val="005A6558"/>
    <w:rsid w:val="005F2B30"/>
    <w:rsid w:val="0060158D"/>
    <w:rsid w:val="00603206"/>
    <w:rsid w:val="006B1F2B"/>
    <w:rsid w:val="006E32B9"/>
    <w:rsid w:val="006F5C9C"/>
    <w:rsid w:val="00701AB2"/>
    <w:rsid w:val="007E1BEB"/>
    <w:rsid w:val="007F4204"/>
    <w:rsid w:val="00840A86"/>
    <w:rsid w:val="008B4A4D"/>
    <w:rsid w:val="008C1C06"/>
    <w:rsid w:val="008E3D40"/>
    <w:rsid w:val="00905E85"/>
    <w:rsid w:val="00986CD9"/>
    <w:rsid w:val="00AD0896"/>
    <w:rsid w:val="00B342AC"/>
    <w:rsid w:val="00B8098A"/>
    <w:rsid w:val="00C44DB0"/>
    <w:rsid w:val="00C92882"/>
    <w:rsid w:val="00CF60C0"/>
    <w:rsid w:val="00DF7D36"/>
    <w:rsid w:val="00E674E8"/>
    <w:rsid w:val="00ED33B8"/>
    <w:rsid w:val="00F60F30"/>
    <w:rsid w:val="00FD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E8"/>
    <w:pPr>
      <w:widowControl w:val="0"/>
      <w:suppressAutoHyphens/>
    </w:pPr>
    <w:rPr>
      <w:rFonts w:eastAsia="SimSun" w:cs="Lucida Sans"/>
      <w:kern w:val="1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74E8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BodyText"/>
    <w:rsid w:val="00E674E8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E674E8"/>
    <w:pPr>
      <w:spacing w:after="120"/>
    </w:pPr>
  </w:style>
  <w:style w:type="paragraph" w:styleId="List">
    <w:name w:val="List"/>
    <w:basedOn w:val="BodyText"/>
    <w:rsid w:val="00E674E8"/>
  </w:style>
  <w:style w:type="paragraph" w:styleId="Caption">
    <w:name w:val="caption"/>
    <w:basedOn w:val="Normal"/>
    <w:qFormat/>
    <w:rsid w:val="00E674E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674E8"/>
    <w:pPr>
      <w:suppressLineNumbers/>
    </w:pPr>
  </w:style>
  <w:style w:type="paragraph" w:customStyle="1" w:styleId="TableContents">
    <w:name w:val="Table Contents"/>
    <w:basedOn w:val="Normal"/>
    <w:rsid w:val="00E674E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29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29E"/>
    <w:rPr>
      <w:rFonts w:ascii="Tahoma" w:eastAsia="SimSun" w:hAnsi="Tahoma" w:cs="Mangal"/>
      <w:kern w:val="1"/>
      <w:sz w:val="16"/>
      <w:szCs w:val="14"/>
      <w:lang w:val="en-IN"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C9288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2882"/>
    <w:rPr>
      <w:rFonts w:eastAsia="SimSun" w:cs="Mangal"/>
      <w:kern w:val="1"/>
      <w:sz w:val="24"/>
      <w:szCs w:val="21"/>
      <w:lang w:val="en-IN"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C9288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2882"/>
    <w:rPr>
      <w:rFonts w:eastAsia="SimSun" w:cs="Mangal"/>
      <w:kern w:val="1"/>
      <w:sz w:val="24"/>
      <w:szCs w:val="21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60158D"/>
    <w:pPr>
      <w:ind w:left="720"/>
      <w:contextualSpacing/>
    </w:pPr>
    <w:rPr>
      <w:rFonts w:cs="Mangal"/>
      <w:szCs w:val="21"/>
    </w:rPr>
  </w:style>
  <w:style w:type="character" w:customStyle="1" w:styleId="InternetLink">
    <w:name w:val="Internet Link"/>
    <w:rsid w:val="001C73DF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vlab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CA396-2879-4363-B3AF-FFEE0B33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S</dc:creator>
  <cp:lastModifiedBy>Ravi Shankar</cp:lastModifiedBy>
  <cp:revision>46</cp:revision>
  <cp:lastPrinted>1601-01-01T00:00:00Z</cp:lastPrinted>
  <dcterms:created xsi:type="dcterms:W3CDTF">2017-02-10T05:29:00Z</dcterms:created>
  <dcterms:modified xsi:type="dcterms:W3CDTF">2017-02-10T10:35:00Z</dcterms:modified>
</cp:coreProperties>
</file>