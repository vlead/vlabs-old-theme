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E8" w:rsidRDefault="00AA639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3083797</wp:posOffset>
            </wp:positionH>
            <wp:positionV relativeFrom="page">
              <wp:posOffset>271306</wp:posOffset>
            </wp:positionV>
            <wp:extent cx="1548493" cy="854110"/>
            <wp:effectExtent l="1905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493" cy="85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60C0" w:rsidRPr="00150BD6">
        <w:rPr>
          <w:rFonts w:asciiTheme="minorHAnsi" w:hAnsiTheme="minorHAnsi" w:cstheme="minorHAnsi"/>
        </w:rPr>
        <w:tab/>
      </w:r>
    </w:p>
    <w:p w:rsidR="00AA639E" w:rsidRPr="00E00696" w:rsidRDefault="00AA639E" w:rsidP="00E00696">
      <w:pPr>
        <w:pStyle w:val="Caption"/>
        <w:jc w:val="center"/>
        <w:rPr>
          <w:i w:val="0"/>
        </w:rPr>
      </w:pPr>
      <w:r w:rsidRPr="00E00696">
        <w:rPr>
          <w:i w:val="0"/>
        </w:rPr>
        <w:t>Under the</w:t>
      </w:r>
      <w:r w:rsidR="00535154" w:rsidRPr="00E00696">
        <w:rPr>
          <w:i w:val="0"/>
        </w:rPr>
        <w:t xml:space="preserve">  </w:t>
      </w:r>
      <w:r w:rsidRPr="00E00696">
        <w:rPr>
          <w:i w:val="0"/>
        </w:rPr>
        <w:t>National Mission on Education through ICT</w:t>
      </w:r>
    </w:p>
    <w:p w:rsidR="00AA639E" w:rsidRPr="00E00696" w:rsidRDefault="008A2862" w:rsidP="00E00696">
      <w:pPr>
        <w:pStyle w:val="Caption"/>
        <w:jc w:val="center"/>
        <w:rPr>
          <w:rStyle w:val="InternetLink"/>
          <w:b/>
          <w:i w:val="0"/>
          <w:sz w:val="21"/>
        </w:rPr>
      </w:pPr>
      <w:hyperlink r:id="rId9">
        <w:r w:rsidR="00AA639E" w:rsidRPr="00E00696">
          <w:rPr>
            <w:rStyle w:val="InternetLink"/>
            <w:b/>
            <w:i w:val="0"/>
            <w:sz w:val="21"/>
          </w:rPr>
          <w:t>www.vlab.co.in</w:t>
        </w:r>
      </w:hyperlink>
    </w:p>
    <w:p w:rsidR="00AA639E" w:rsidRDefault="00AA639E" w:rsidP="00AA639E">
      <w:pPr>
        <w:pStyle w:val="BodyText"/>
        <w:pBdr>
          <w:bottom w:val="single" w:sz="4" w:space="1" w:color="auto"/>
        </w:pBdr>
        <w:tabs>
          <w:tab w:val="left" w:pos="544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E674E8" w:rsidRPr="00150BD6" w:rsidRDefault="00CF60C0">
      <w:pPr>
        <w:spacing w:line="235" w:lineRule="auto"/>
        <w:jc w:val="center"/>
        <w:rPr>
          <w:rFonts w:asciiTheme="minorHAnsi" w:eastAsia="Times New Roman" w:hAnsiTheme="minorHAnsi" w:cstheme="minorHAnsi"/>
          <w:sz w:val="23"/>
          <w:szCs w:val="23"/>
        </w:rPr>
      </w:pPr>
      <w:r w:rsidRPr="00150BD6">
        <w:rPr>
          <w:rFonts w:asciiTheme="minorHAnsi" w:hAnsiTheme="minorHAnsi" w:cstheme="minorHAnsi"/>
          <w:b/>
          <w:bCs/>
          <w:sz w:val="23"/>
          <w:szCs w:val="23"/>
          <w:u w:val="single"/>
        </w:rPr>
        <w:t>Prerequisites for the</w:t>
      </w:r>
      <w:r w:rsidRPr="00150BD6">
        <w:rPr>
          <w:rFonts w:asciiTheme="minorHAnsi" w:hAnsiTheme="minorHAnsi" w:cstheme="minorHAnsi"/>
          <w:b/>
          <w:bCs/>
          <w:color w:val="000000"/>
          <w:sz w:val="23"/>
          <w:szCs w:val="23"/>
          <w:u w:val="single"/>
        </w:rPr>
        <w:t xml:space="preserve"> </w:t>
      </w:r>
      <w:r w:rsidR="00944C1E">
        <w:rPr>
          <w:rFonts w:asciiTheme="minorHAnsi" w:hAnsiTheme="minorHAnsi" w:cstheme="minorHAnsi"/>
          <w:b/>
          <w:bCs/>
          <w:color w:val="000000"/>
          <w:sz w:val="23"/>
          <w:szCs w:val="23"/>
          <w:u w:val="single"/>
        </w:rPr>
        <w:t xml:space="preserve">College Cloud Edition of the </w:t>
      </w:r>
      <w:r w:rsidRPr="00150BD6">
        <w:rPr>
          <w:rFonts w:asciiTheme="minorHAnsi" w:hAnsiTheme="minorHAnsi" w:cstheme="minorHAnsi"/>
          <w:b/>
          <w:bCs/>
          <w:color w:val="000000"/>
          <w:sz w:val="23"/>
          <w:szCs w:val="23"/>
          <w:u w:val="single"/>
        </w:rPr>
        <w:t xml:space="preserve">Virtual Labs </w:t>
      </w:r>
      <w:r w:rsidRPr="00150BD6">
        <w:rPr>
          <w:rFonts w:asciiTheme="minorHAnsi" w:hAnsiTheme="minorHAnsi" w:cstheme="minorHAnsi"/>
          <w:b/>
          <w:bCs/>
          <w:sz w:val="23"/>
          <w:szCs w:val="23"/>
          <w:u w:val="single"/>
        </w:rPr>
        <w:t>Workshop</w:t>
      </w:r>
    </w:p>
    <w:p w:rsidR="00E674E8" w:rsidRPr="00150BD6" w:rsidRDefault="00E674E8">
      <w:pPr>
        <w:spacing w:line="200" w:lineRule="exact"/>
        <w:rPr>
          <w:rFonts w:asciiTheme="minorHAnsi" w:eastAsia="Times New Roman" w:hAnsiTheme="minorHAnsi" w:cstheme="minorHAnsi"/>
          <w:sz w:val="23"/>
          <w:szCs w:val="23"/>
        </w:rPr>
      </w:pPr>
    </w:p>
    <w:p w:rsidR="00E674E8" w:rsidRPr="00150BD6" w:rsidRDefault="00E674E8">
      <w:pPr>
        <w:spacing w:line="333" w:lineRule="exact"/>
        <w:rPr>
          <w:rFonts w:asciiTheme="minorHAnsi" w:eastAsia="Times New Roman" w:hAnsiTheme="minorHAnsi" w:cstheme="minorHAnsi"/>
        </w:rPr>
      </w:pPr>
    </w:p>
    <w:p w:rsidR="00E674E8" w:rsidRPr="00150BD6" w:rsidRDefault="00CF60C0">
      <w:pPr>
        <w:spacing w:line="216" w:lineRule="auto"/>
        <w:ind w:left="3"/>
        <w:rPr>
          <w:rFonts w:asciiTheme="minorHAnsi" w:eastAsia="Times New Roman" w:hAnsiTheme="minorHAnsi" w:cstheme="minorHAnsi"/>
        </w:rPr>
      </w:pPr>
      <w:r w:rsidRPr="00150BD6">
        <w:rPr>
          <w:rFonts w:asciiTheme="minorHAnsi" w:hAnsiTheme="minorHAnsi" w:cstheme="minorHAnsi"/>
          <w:sz w:val="21"/>
        </w:rPr>
        <w:t xml:space="preserve">Thank you for your interest in hosting </w:t>
      </w:r>
      <w:r w:rsidR="00FE66F3">
        <w:rPr>
          <w:rFonts w:asciiTheme="minorHAnsi" w:hAnsiTheme="minorHAnsi" w:cstheme="minorHAnsi"/>
          <w:sz w:val="21"/>
        </w:rPr>
        <w:t xml:space="preserve">College Cloud version of </w:t>
      </w:r>
      <w:r w:rsidRPr="00150BD6">
        <w:rPr>
          <w:rFonts w:asciiTheme="minorHAnsi" w:hAnsiTheme="minorHAnsi" w:cstheme="minorHAnsi"/>
          <w:sz w:val="21"/>
        </w:rPr>
        <w:t>Virtual Labs workshop in your institute. Below are the pre-requisites</w:t>
      </w:r>
      <w:r w:rsidR="00FE66F3">
        <w:rPr>
          <w:rFonts w:asciiTheme="minorHAnsi" w:hAnsiTheme="minorHAnsi" w:cstheme="minorHAnsi"/>
          <w:sz w:val="21"/>
        </w:rPr>
        <w:t xml:space="preserve"> and </w:t>
      </w:r>
      <w:r w:rsidR="00FD2A47">
        <w:rPr>
          <w:rFonts w:asciiTheme="minorHAnsi" w:hAnsiTheme="minorHAnsi" w:cstheme="minorHAnsi"/>
          <w:sz w:val="21"/>
        </w:rPr>
        <w:t>Workshop Process</w:t>
      </w:r>
      <w:r w:rsidR="00FE66F3">
        <w:rPr>
          <w:rFonts w:asciiTheme="minorHAnsi" w:hAnsiTheme="minorHAnsi" w:cstheme="minorHAnsi"/>
          <w:sz w:val="21"/>
        </w:rPr>
        <w:t xml:space="preserve"> </w:t>
      </w:r>
      <w:r w:rsidR="00FD2A47">
        <w:rPr>
          <w:rFonts w:asciiTheme="minorHAnsi" w:hAnsiTheme="minorHAnsi" w:cstheme="minorHAnsi"/>
          <w:sz w:val="21"/>
        </w:rPr>
        <w:t xml:space="preserve">description </w:t>
      </w:r>
      <w:r w:rsidRPr="00150BD6">
        <w:rPr>
          <w:rFonts w:asciiTheme="minorHAnsi" w:hAnsiTheme="minorHAnsi" w:cstheme="minorHAnsi"/>
          <w:sz w:val="21"/>
        </w:rPr>
        <w:t xml:space="preserve">laid down for hosting workshop on </w:t>
      </w:r>
      <w:r w:rsidR="00FE66F3">
        <w:rPr>
          <w:rFonts w:asciiTheme="minorHAnsi" w:hAnsiTheme="minorHAnsi" w:cstheme="minorHAnsi"/>
          <w:sz w:val="21"/>
        </w:rPr>
        <w:t xml:space="preserve">College Cloud version of </w:t>
      </w:r>
      <w:r w:rsidRPr="00150BD6">
        <w:rPr>
          <w:rFonts w:asciiTheme="minorHAnsi" w:hAnsiTheme="minorHAnsi" w:cstheme="minorHAnsi"/>
          <w:sz w:val="21"/>
        </w:rPr>
        <w:t>Virtual Labs:</w:t>
      </w:r>
    </w:p>
    <w:p w:rsidR="00E674E8" w:rsidRPr="00150BD6" w:rsidRDefault="00E674E8">
      <w:pPr>
        <w:spacing w:line="283" w:lineRule="exact"/>
        <w:rPr>
          <w:rFonts w:asciiTheme="minorHAnsi" w:eastAsia="Times New Roman" w:hAnsiTheme="minorHAnsi" w:cstheme="minorHAns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3"/>
        <w:gridCol w:w="4137"/>
        <w:gridCol w:w="2136"/>
        <w:gridCol w:w="2889"/>
      </w:tblGrid>
      <w:tr w:rsidR="00E674E8" w:rsidRPr="0060158D" w:rsidTr="002427C6">
        <w:trPr>
          <w:tblHeader/>
        </w:trPr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E00696" w:rsidRDefault="00CF60C0">
            <w:pPr>
              <w:pStyle w:val="TableContents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b/>
                <w:sz w:val="20"/>
                <w:szCs w:val="20"/>
              </w:rPr>
              <w:t>#</w:t>
            </w:r>
          </w:p>
        </w:tc>
        <w:tc>
          <w:tcPr>
            <w:tcW w:w="41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60158D" w:rsidRDefault="00CF60C0">
            <w:pPr>
              <w:pStyle w:val="TableContents"/>
              <w:rPr>
                <w:rFonts w:asciiTheme="minorHAnsi" w:hAnsiTheme="minorHAnsi" w:cstheme="minorHAnsi"/>
                <w:b/>
                <w:sz w:val="22"/>
              </w:rPr>
            </w:pPr>
            <w:r w:rsidRPr="0060158D">
              <w:rPr>
                <w:rFonts w:asciiTheme="minorHAnsi" w:hAnsiTheme="minorHAnsi" w:cstheme="minorHAnsi"/>
                <w:b/>
                <w:sz w:val="22"/>
              </w:rPr>
              <w:t>Checklist Item</w:t>
            </w:r>
          </w:p>
        </w:tc>
        <w:tc>
          <w:tcPr>
            <w:tcW w:w="2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60158D" w:rsidRDefault="00CF60C0">
            <w:pPr>
              <w:pStyle w:val="TableContents"/>
              <w:rPr>
                <w:rFonts w:asciiTheme="minorHAnsi" w:hAnsiTheme="minorHAnsi" w:cstheme="minorHAnsi"/>
                <w:b/>
                <w:sz w:val="22"/>
              </w:rPr>
            </w:pPr>
            <w:r w:rsidRPr="0060158D">
              <w:rPr>
                <w:rFonts w:asciiTheme="minorHAnsi" w:hAnsiTheme="minorHAnsi" w:cstheme="minorHAnsi"/>
                <w:b/>
                <w:sz w:val="22"/>
              </w:rPr>
              <w:t>Mention (Yes / No)</w:t>
            </w:r>
          </w:p>
        </w:tc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60158D" w:rsidRDefault="00CF60C0">
            <w:pPr>
              <w:pStyle w:val="TableContents"/>
              <w:rPr>
                <w:rFonts w:asciiTheme="minorHAnsi" w:hAnsiTheme="minorHAnsi" w:cstheme="minorHAnsi"/>
                <w:b/>
                <w:sz w:val="22"/>
              </w:rPr>
            </w:pPr>
            <w:r w:rsidRPr="0060158D">
              <w:rPr>
                <w:rFonts w:asciiTheme="minorHAnsi" w:hAnsiTheme="minorHAnsi" w:cstheme="minorHAnsi"/>
                <w:b/>
                <w:sz w:val="22"/>
              </w:rPr>
              <w:t>Comments to detail the selected choice</w:t>
            </w: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Is the institute/college approved by UGC/AICTE?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Do you have an auditorium with 100 or more seats for providing an overview?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Does the auditorium have a multimedia projector for connecting a laptop and mic system for addressing students?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Do you have a lab/training room with desktops/laptops with 35 or more machines?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Do the desktops/laptops contain 4 GB RAM, i3 or above processor, Windows 7 or above/Ubuntu 14.04 or above</w:t>
            </w:r>
            <w:r w:rsidR="009857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Desktop edition with latest Firefox or Chrome Browser only?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Are pop-ups allowed for vlabs.ac.in?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Is there an internet connection with minimum 1 mbps with redundancy to handle failover? 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Are </w:t>
            </w:r>
            <w:r w:rsidRPr="00DF7D36">
              <w:rPr>
                <w:rFonts w:asciiTheme="minorHAnsi" w:hAnsiTheme="minorHAnsi" w:cstheme="minorHAnsi"/>
                <w:sz w:val="20"/>
                <w:szCs w:val="20"/>
                <w:shd w:val="clear" w:color="auto" w:fill="00FF66"/>
              </w:rPr>
              <w:t xml:space="preserve">3306, 5900, 5902, and 8700 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ports opened for  *.</w:t>
            </w:r>
            <w:r w:rsidRPr="00DF7D36">
              <w:rPr>
                <w:rFonts w:asciiTheme="minorHAnsi" w:hAnsiTheme="minorHAnsi" w:cstheme="minorHAnsi"/>
                <w:sz w:val="20"/>
                <w:szCs w:val="20"/>
                <w:shd w:val="clear" w:color="auto" w:fill="00FF66"/>
              </w:rPr>
              <w:t>vlabs.ac.in URLs?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FD2A47">
        <w:tc>
          <w:tcPr>
            <w:tcW w:w="483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E674E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E674E8" w:rsidRPr="00DF7D36" w:rsidRDefault="00CF60C0">
            <w:pPr>
              <w:tabs>
                <w:tab w:val="left" w:pos="283"/>
              </w:tabs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Please install  Java 1.6 Plugin (http://www.java.com/en/download/index.jsp), Adobe Flash, IcedTea 2.5.3 or above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FD2A47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4E8" w:rsidRPr="00E00696" w:rsidRDefault="00E00696" w:rsidP="00FD2A47">
            <w:pPr>
              <w:pStyle w:val="Caption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i w:val="0"/>
                <w:sz w:val="20"/>
                <w:szCs w:val="20"/>
              </w:rPr>
              <w:t>10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4E8" w:rsidRPr="00DF7D36" w:rsidRDefault="00CF60C0">
            <w:pPr>
              <w:tabs>
                <w:tab w:val="left" w:pos="283"/>
              </w:tabs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Each Student/Faculty should have a working/accessible email id for registration?</w:t>
            </w:r>
          </w:p>
        </w:tc>
        <w:tc>
          <w:tcPr>
            <w:tcW w:w="21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9329E" w:rsidRPr="00DF7D36" w:rsidTr="00FD2A47">
        <w:tc>
          <w:tcPr>
            <w:tcW w:w="483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DF7D36" w:rsidRDefault="0059329E" w:rsidP="009857D6">
            <w:pPr>
              <w:tabs>
                <w:tab w:val="left" w:pos="28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Provide a Server w</w:t>
            </w:r>
            <w:r w:rsidR="009857D6">
              <w:rPr>
                <w:rFonts w:asciiTheme="minorHAnsi" w:hAnsiTheme="minorHAnsi" w:cstheme="minorHAnsi"/>
                <w:sz w:val="20"/>
                <w:szCs w:val="20"/>
              </w:rPr>
              <w:t xml:space="preserve">ith the following recommended System configuration 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59329E" w:rsidRPr="00DF7D36" w:rsidRDefault="0059329E" w:rsidP="00DF7D36">
            <w:pPr>
              <w:pStyle w:val="ListParagraph"/>
              <w:numPr>
                <w:ilvl w:val="0"/>
                <w:numId w:val="6"/>
              </w:numPr>
              <w:tabs>
                <w:tab w:val="left" w:pos="283"/>
              </w:tabs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Processor : Intel(R) Core(TM) i7-3770 , CPU with 3.40GHz (Model : intel- db75en), RAM : 16 GB, SMPS : 600 W , CPUs: 8</w:t>
            </w:r>
          </w:p>
          <w:p w:rsidR="0059329E" w:rsidRPr="00DF7D36" w:rsidRDefault="0059329E" w:rsidP="00DF7D36">
            <w:pPr>
              <w:pStyle w:val="ListParagraph"/>
              <w:numPr>
                <w:ilvl w:val="0"/>
                <w:numId w:val="6"/>
              </w:numPr>
              <w:tabs>
                <w:tab w:val="left" w:pos="2316"/>
              </w:tabs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Mother</w:t>
            </w:r>
            <w:r w:rsidR="00DF7D36" w:rsidRPr="00DF7D3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DF7D3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Board wattage: 77 W, 500 GB SATA </w:t>
            </w:r>
          </w:p>
          <w:p w:rsidR="0059329E" w:rsidRPr="00DF7D36" w:rsidRDefault="0059329E" w:rsidP="00DF7D36">
            <w:pPr>
              <w:pStyle w:val="ListParagraph"/>
              <w:numPr>
                <w:ilvl w:val="0"/>
                <w:numId w:val="6"/>
              </w:numPr>
              <w:tabs>
                <w:tab w:val="left" w:pos="283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Computer Lab with at least 30-80 Systems/Desktops</w:t>
            </w:r>
          </w:p>
          <w:p w:rsidR="00DF7D36" w:rsidRPr="00DF7D36" w:rsidRDefault="0059329E" w:rsidP="00DF7D36">
            <w:pPr>
              <w:pStyle w:val="ListParagraph"/>
              <w:numPr>
                <w:ilvl w:val="0"/>
                <w:numId w:val="6"/>
              </w:numPr>
              <w:tabs>
                <w:tab w:val="left" w:pos="283"/>
              </w:tabs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WiFi Router : WiFi router which could serve 30-80 users</w:t>
            </w:r>
          </w:p>
          <w:p w:rsidR="0059329E" w:rsidRPr="00DF7D36" w:rsidRDefault="0059329E" w:rsidP="00DF7D36">
            <w:pPr>
              <w:pStyle w:val="ListParagraph"/>
              <w:numPr>
                <w:ilvl w:val="0"/>
                <w:numId w:val="6"/>
              </w:numPr>
              <w:tabs>
                <w:tab w:val="left" w:pos="283"/>
              </w:tabs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Network Input (</w:t>
            </w:r>
            <w:hyperlink r:id="rId10" w:history="1">
              <w:r w:rsidRPr="00DF7D36">
                <w:rPr>
                  <w:rStyle w:val="Hyperlink"/>
                  <w:rFonts w:asciiTheme="minorHAnsi" w:hAnsiTheme="minorHAnsi" w:cstheme="minorHAnsi"/>
                  <w:color w:val="000000"/>
                  <w:sz w:val="20"/>
                  <w:szCs w:val="20"/>
                </w:rPr>
                <w:t>Network Switch</w:t>
              </w:r>
            </w:hyperlink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, from where all the labs would obtain DHCP IP) to computer lab machines/Desktops. This would make College Cloud accessible over</w:t>
            </w:r>
            <w:r w:rsidR="00E006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the LAN network providing better results</w:t>
            </w:r>
          </w:p>
          <w:p w:rsidR="0059329E" w:rsidRPr="00B342AC" w:rsidRDefault="0059329E" w:rsidP="00B342AC">
            <w:pPr>
              <w:pStyle w:val="ListParagraph"/>
              <w:numPr>
                <w:ilvl w:val="0"/>
                <w:numId w:val="6"/>
              </w:numPr>
              <w:tabs>
                <w:tab w:val="left" w:pos="10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System Administrator with basic knowledge of CentOS operating systems and networking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C28" w:rsidRPr="00B342AC" w:rsidRDefault="000C7C2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9329E" w:rsidRPr="00B342AC" w:rsidRDefault="0059329E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B342AC" w:rsidRDefault="0059329E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9329E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12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DF7D36" w:rsidRDefault="002C0310">
            <w:pPr>
              <w:tabs>
                <w:tab w:val="left" w:pos="283"/>
              </w:tabs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Please confirm the following Responsibilities of the College/Institute will be ensured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DF7D36" w:rsidRDefault="0059329E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DF7D36" w:rsidRDefault="0059329E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C0310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10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 w:rsidP="00603206">
            <w:pPr>
              <w:tabs>
                <w:tab w:val="left" w:pos="5832"/>
              </w:tabs>
              <w:spacing w:line="191" w:lineRule="exact"/>
              <w:ind w:firstLine="72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  <w:r w:rsidRPr="00DF7D3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</w:p>
          <w:p w:rsidR="00603206" w:rsidRPr="00DF7D36" w:rsidRDefault="00603206" w:rsidP="00603206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Print checklists, attendance sheets, feedback forms, and brochures as needed.</w:t>
            </w:r>
          </w:p>
          <w:p w:rsidR="002C0310" w:rsidRPr="00DF7D36" w:rsidRDefault="002C0310" w:rsidP="00603206">
            <w:pPr>
              <w:tabs>
                <w:tab w:val="left" w:pos="3060"/>
              </w:tabs>
              <w:spacing w:line="252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10" w:rsidRPr="00DF7D36" w:rsidRDefault="002C031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10" w:rsidRPr="00DF7D36" w:rsidRDefault="002C031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3206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 w:rsidP="0060158D">
            <w:pPr>
              <w:tabs>
                <w:tab w:val="left" w:pos="583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After the first workshop, the institute will conduct</w:t>
            </w:r>
            <w:r w:rsidR="009857D6">
              <w:rPr>
                <w:rFonts w:asciiTheme="minorHAnsi" w:hAnsiTheme="minorHAnsi" w:cstheme="minorHAnsi"/>
                <w:sz w:val="20"/>
                <w:szCs w:val="20"/>
              </w:rPr>
              <w:t xml:space="preserve"> College Cloud version of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Virtual Labs sessions for students and faculty members in the Institute on a regular basis preferably during lab hours.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3206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5A6558" w:rsidP="0060158D">
            <w:pPr>
              <w:tabs>
                <w:tab w:val="left" w:pos="583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The institute will work towards making Virtual Labs College Cloud Edition popular among students</w:t>
            </w:r>
            <w:r w:rsidR="009857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6558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558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558" w:rsidRPr="00DF7D36" w:rsidRDefault="005A6558" w:rsidP="007E1BEB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The institute may volunteer to help in </w:t>
            </w: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>Field Testing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the labs and in collation of end--‐user </w:t>
            </w: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>Feedback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for the experiments of different Labs.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558" w:rsidRPr="00DF7D36" w:rsidRDefault="005A655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558" w:rsidRPr="00DF7D36" w:rsidRDefault="005A655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F2B30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 w:rsidP="0060158D">
            <w:pPr>
              <w:widowControl/>
              <w:tabs>
                <w:tab w:val="left" w:pos="283"/>
              </w:tabs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At the end of each semester, a progress report regarding Virtual Labs College Cloud usage by the students must be submitted by the institute to Virtual Labs, duly signed by the Director/Principal of the Institute.</w:t>
            </w:r>
          </w:p>
          <w:p w:rsidR="005F2B30" w:rsidRPr="00DF7D36" w:rsidRDefault="005F2B30" w:rsidP="005A6558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F2B30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 w:rsidP="005F2B30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Organize at least </w:t>
            </w: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>1 workshop per semester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as an outreach activity of Virtual Labs College Cloud Edition.</w:t>
            </w:r>
          </w:p>
          <w:p w:rsidR="005F2B30" w:rsidRPr="00DF7D36" w:rsidRDefault="005F2B30" w:rsidP="005F2B30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F2B30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 w:rsidP="005F2B30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Invite the faculty members and students from at least </w:t>
            </w: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>three nearby Institutions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to attend the workshop. The targeted attendees in each workshop should be approximately 100. The list of participants should be shared with Virtual Labs.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2882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882" w:rsidRPr="00E00696" w:rsidRDefault="00E00696" w:rsidP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882" w:rsidRPr="009857D6" w:rsidRDefault="00C92882" w:rsidP="009857D6">
            <w:pPr>
              <w:widowControl/>
              <w:tabs>
                <w:tab w:val="left" w:pos="283"/>
              </w:tabs>
              <w:spacing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857D6">
              <w:rPr>
                <w:rFonts w:asciiTheme="minorHAnsi" w:hAnsiTheme="minorHAnsi" w:cstheme="minorHAnsi"/>
                <w:sz w:val="20"/>
                <w:szCs w:val="20"/>
              </w:rPr>
              <w:t>The institute needs to share the following reco</w:t>
            </w:r>
            <w:r w:rsidR="00944C1E" w:rsidRPr="009857D6">
              <w:rPr>
                <w:rFonts w:asciiTheme="minorHAnsi" w:hAnsiTheme="minorHAnsi" w:cstheme="minorHAnsi"/>
                <w:sz w:val="20"/>
                <w:szCs w:val="20"/>
              </w:rPr>
              <w:t>rds as a report to Virtual Labs</w:t>
            </w:r>
            <w:r w:rsidR="009857D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150BD6" w:rsidRPr="00DF7D36" w:rsidRDefault="00150BD6" w:rsidP="0060158D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283"/>
              </w:tabs>
              <w:spacing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List of atten</w:t>
            </w:r>
            <w:r w:rsidR="009857D6">
              <w:rPr>
                <w:rFonts w:asciiTheme="minorHAnsi" w:hAnsiTheme="minorHAnsi" w:cstheme="minorHAnsi"/>
                <w:sz w:val="20"/>
                <w:szCs w:val="20"/>
              </w:rPr>
              <w:t xml:space="preserve">dees (attendance sheet) in each 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workshop.</w:t>
            </w:r>
          </w:p>
          <w:p w:rsidR="00150BD6" w:rsidRPr="00DF7D36" w:rsidRDefault="00150BD6" w:rsidP="0060158D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283"/>
                <w:tab w:val="left" w:pos="864"/>
              </w:tabs>
              <w:spacing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List of labs and experiments attempted by each attendee through the Virtual Labs College Cloud Edition.</w:t>
            </w:r>
          </w:p>
          <w:p w:rsidR="00C92882" w:rsidRPr="00DF7D36" w:rsidRDefault="00150BD6" w:rsidP="0060158D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Relevant photographs taken during the workshop.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882" w:rsidRPr="00DF7D36" w:rsidRDefault="00C92882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882" w:rsidRPr="00DF7D36" w:rsidRDefault="00C92882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32B9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2B9" w:rsidRPr="00E00696" w:rsidRDefault="00E0069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E00696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BD6" w:rsidRPr="00DF7D36" w:rsidRDefault="00150BD6" w:rsidP="00150BD6">
            <w:pPr>
              <w:widowControl/>
              <w:tabs>
                <w:tab w:val="left" w:pos="283"/>
              </w:tabs>
              <w:spacing w:line="100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9857D6">
              <w:rPr>
                <w:rFonts w:asciiTheme="minorHAnsi" w:hAnsiTheme="minorHAnsi" w:cstheme="minorHAnsi"/>
                <w:sz w:val="20"/>
                <w:szCs w:val="20"/>
              </w:rPr>
              <w:t xml:space="preserve">Virtual Labs 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Outreach team may visit the institute on workshop day to ensure smooth conduct of the workshop.</w:t>
            </w:r>
          </w:p>
          <w:p w:rsidR="006E32B9" w:rsidRPr="00DF7D36" w:rsidRDefault="006E32B9" w:rsidP="00C92882">
            <w:pPr>
              <w:widowControl/>
              <w:tabs>
                <w:tab w:val="left" w:pos="283"/>
              </w:tabs>
              <w:spacing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2B9" w:rsidRPr="00DF7D36" w:rsidRDefault="006E32B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2B9" w:rsidRPr="00DF7D36" w:rsidRDefault="006E32B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D2A47" w:rsidRDefault="00FD2A47" w:rsidP="00F625B0">
      <w:pPr>
        <w:spacing w:line="235" w:lineRule="auto"/>
        <w:rPr>
          <w:rFonts w:asciiTheme="minorHAnsi" w:hAnsiTheme="minorHAnsi" w:cstheme="minorHAnsi"/>
          <w:b/>
          <w:szCs w:val="20"/>
        </w:rPr>
      </w:pPr>
    </w:p>
    <w:p w:rsidR="00FD2A47" w:rsidRDefault="00FD2A47" w:rsidP="002427C6">
      <w:pPr>
        <w:spacing w:line="235" w:lineRule="auto"/>
        <w:rPr>
          <w:rFonts w:asciiTheme="minorHAnsi" w:hAnsiTheme="minorHAnsi" w:cstheme="minorHAnsi"/>
          <w:b/>
          <w:szCs w:val="20"/>
        </w:rPr>
      </w:pPr>
    </w:p>
    <w:p w:rsidR="006B1F2B" w:rsidRDefault="006B1F2B" w:rsidP="002427C6">
      <w:pPr>
        <w:spacing w:line="235" w:lineRule="auto"/>
        <w:rPr>
          <w:rFonts w:asciiTheme="minorHAnsi" w:hAnsiTheme="minorHAnsi" w:cstheme="minorHAnsi"/>
          <w:b/>
          <w:szCs w:val="20"/>
        </w:rPr>
      </w:pPr>
      <w:r w:rsidRPr="002427C6">
        <w:rPr>
          <w:rFonts w:asciiTheme="minorHAnsi" w:hAnsiTheme="minorHAnsi" w:cstheme="minorHAnsi"/>
          <w:b/>
          <w:szCs w:val="20"/>
        </w:rPr>
        <w:t>Workshop Process:</w:t>
      </w:r>
    </w:p>
    <w:p w:rsidR="00FD2A47" w:rsidRDefault="00FD2A47" w:rsidP="002427C6">
      <w:pPr>
        <w:spacing w:line="235" w:lineRule="auto"/>
        <w:rPr>
          <w:rFonts w:asciiTheme="minorHAnsi" w:hAnsiTheme="minorHAnsi" w:cstheme="minorHAnsi"/>
          <w:b/>
          <w:szCs w:val="20"/>
        </w:rPr>
      </w:pPr>
    </w:p>
    <w:p w:rsidR="00FD2A47" w:rsidRPr="00FD2A47" w:rsidRDefault="00FD2A47" w:rsidP="00FD2A47">
      <w:pPr>
        <w:spacing w:line="235" w:lineRule="auto"/>
        <w:rPr>
          <w:rFonts w:asciiTheme="minorHAnsi" w:hAnsiTheme="minorHAnsi" w:cstheme="minorHAnsi"/>
          <w:sz w:val="22"/>
          <w:szCs w:val="20"/>
        </w:rPr>
      </w:pPr>
      <w:r w:rsidRPr="00FD2A47">
        <w:rPr>
          <w:rFonts w:asciiTheme="minorHAnsi" w:hAnsiTheme="minorHAnsi" w:cstheme="minorHAnsi"/>
          <w:sz w:val="22"/>
          <w:szCs w:val="20"/>
        </w:rPr>
        <w:t>The following Process will be followed during the workshop conducted on the College Cloud Edition:</w:t>
      </w:r>
    </w:p>
    <w:p w:rsidR="002427C6" w:rsidRDefault="002427C6" w:rsidP="002427C6">
      <w:pPr>
        <w:tabs>
          <w:tab w:val="left" w:pos="-90"/>
        </w:tabs>
        <w:spacing w:line="235" w:lineRule="auto"/>
        <w:ind w:left="-146"/>
        <w:rPr>
          <w:rFonts w:asciiTheme="minorHAnsi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numPr>
          <w:ilvl w:val="0"/>
          <w:numId w:val="15"/>
        </w:numPr>
        <w:tabs>
          <w:tab w:val="left" w:pos="-90"/>
        </w:tabs>
        <w:spacing w:line="235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Virtual Labs Team will organize workshop and hands- on practice sessions on Virtual Labs College Cloud Edition for interested Science &amp; Engineering Institutions.</w:t>
      </w:r>
    </w:p>
    <w:p w:rsidR="006B1F2B" w:rsidRPr="002427C6" w:rsidRDefault="006B1F2B" w:rsidP="002427C6">
      <w:pPr>
        <w:spacing w:line="84" w:lineRule="exact"/>
        <w:rPr>
          <w:rFonts w:asciiTheme="minorHAnsi" w:eastAsia="Times New Roman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-90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 xml:space="preserve">Faculty members who participate in the workshop will be encouraged to express their interest in nominating their institutes for </w:t>
      </w:r>
      <w:r w:rsidR="00F625B0">
        <w:rPr>
          <w:rFonts w:asciiTheme="minorHAnsi" w:hAnsiTheme="minorHAnsi" w:cstheme="minorHAnsi"/>
          <w:sz w:val="20"/>
          <w:szCs w:val="20"/>
        </w:rPr>
        <w:t xml:space="preserve">College Cloud version of </w:t>
      </w:r>
      <w:r w:rsidRPr="002427C6">
        <w:rPr>
          <w:rFonts w:asciiTheme="minorHAnsi" w:hAnsiTheme="minorHAnsi" w:cstheme="minorHAnsi"/>
          <w:sz w:val="20"/>
          <w:szCs w:val="20"/>
        </w:rPr>
        <w:t>Virtual Lab</w:t>
      </w:r>
      <w:r w:rsidR="00F625B0">
        <w:rPr>
          <w:rFonts w:asciiTheme="minorHAnsi" w:hAnsiTheme="minorHAnsi" w:cstheme="minorHAnsi"/>
          <w:sz w:val="20"/>
          <w:szCs w:val="20"/>
        </w:rPr>
        <w:t>s</w:t>
      </w:r>
      <w:r w:rsidRPr="002427C6">
        <w:rPr>
          <w:rFonts w:asciiTheme="minorHAnsi" w:hAnsiTheme="minorHAnsi" w:cstheme="minorHAnsi"/>
          <w:sz w:val="20"/>
          <w:szCs w:val="20"/>
        </w:rPr>
        <w:t xml:space="preserve"> workshop.</w:t>
      </w:r>
    </w:p>
    <w:p w:rsidR="006B1F2B" w:rsidRPr="002427C6" w:rsidRDefault="006B1F2B" w:rsidP="002427C6">
      <w:pPr>
        <w:tabs>
          <w:tab w:val="left" w:pos="283"/>
        </w:tabs>
        <w:spacing w:line="86" w:lineRule="exact"/>
        <w:rPr>
          <w:rFonts w:asciiTheme="minorHAnsi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283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The Virtual Labs Team will conduct faculty training sessions and workshops for students at the interested institutions.</w:t>
      </w:r>
    </w:p>
    <w:p w:rsidR="006B1F2B" w:rsidRPr="002427C6" w:rsidRDefault="006B1F2B" w:rsidP="002427C6">
      <w:pPr>
        <w:tabs>
          <w:tab w:val="left" w:pos="283"/>
        </w:tabs>
        <w:spacing w:line="40" w:lineRule="exact"/>
        <w:rPr>
          <w:rFonts w:asciiTheme="minorHAnsi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283"/>
        </w:tabs>
        <w:spacing w:line="10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Virtual Lab College Cloud Edition demonstrations will be given to the students.</w:t>
      </w:r>
    </w:p>
    <w:p w:rsidR="006B1F2B" w:rsidRPr="002427C6" w:rsidRDefault="006B1F2B" w:rsidP="002427C6">
      <w:pPr>
        <w:tabs>
          <w:tab w:val="left" w:pos="283"/>
        </w:tabs>
        <w:spacing w:line="39" w:lineRule="exact"/>
        <w:rPr>
          <w:rFonts w:asciiTheme="minorHAnsi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283"/>
        </w:tabs>
        <w:spacing w:line="10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After the demonstrations, hands-on sessions will be conducted.</w:t>
      </w:r>
    </w:p>
    <w:p w:rsidR="006B1F2B" w:rsidRPr="002427C6" w:rsidRDefault="006B1F2B" w:rsidP="002427C6">
      <w:pPr>
        <w:tabs>
          <w:tab w:val="left" w:pos="283"/>
        </w:tabs>
        <w:spacing w:line="82" w:lineRule="exact"/>
        <w:rPr>
          <w:rFonts w:asciiTheme="minorHAnsi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283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On completion of the demonstrations and hands-on sessions, the faculty members and the students may be encouraged to submit the feedback form to the Virtual Labs team.</w:t>
      </w:r>
    </w:p>
    <w:p w:rsidR="006B1F2B" w:rsidRPr="002427C6" w:rsidRDefault="006B1F2B" w:rsidP="002427C6">
      <w:pPr>
        <w:tabs>
          <w:tab w:val="left" w:pos="283"/>
        </w:tabs>
        <w:spacing w:line="86" w:lineRule="exact"/>
        <w:rPr>
          <w:rFonts w:asciiTheme="minorHAnsi" w:hAnsiTheme="minorHAnsi" w:cstheme="minorHAnsi"/>
          <w:sz w:val="20"/>
          <w:szCs w:val="20"/>
        </w:rPr>
      </w:pPr>
    </w:p>
    <w:p w:rsidR="006B1F2B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283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These forms will be compiled and analyzed. The bugs will be duly reported to the developers for debugging.</w:t>
      </w:r>
    </w:p>
    <w:p w:rsidR="00FD2A47" w:rsidRDefault="00FD2A47" w:rsidP="00FD2A47">
      <w:pPr>
        <w:widowControl/>
        <w:tabs>
          <w:tab w:val="left" w:pos="0"/>
          <w:tab w:val="left" w:pos="283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D2A47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18"/>
          <w:szCs w:val="20"/>
        </w:rPr>
      </w:pPr>
    </w:p>
    <w:p w:rsidR="00FD2A47" w:rsidRPr="00ED33B8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20"/>
          <w:szCs w:val="20"/>
        </w:rPr>
      </w:pPr>
      <w:r w:rsidRPr="00ED33B8">
        <w:rPr>
          <w:rFonts w:asciiTheme="minorHAnsi" w:hAnsiTheme="minorHAnsi" w:cstheme="minorHAnsi"/>
          <w:sz w:val="20"/>
          <w:szCs w:val="20"/>
        </w:rPr>
        <w:t>We confirm that the above Pre-requisite</w:t>
      </w:r>
      <w:r w:rsidR="00F625B0">
        <w:rPr>
          <w:rFonts w:asciiTheme="minorHAnsi" w:hAnsiTheme="minorHAnsi" w:cstheme="minorHAnsi"/>
          <w:sz w:val="20"/>
          <w:szCs w:val="20"/>
        </w:rPr>
        <w:t xml:space="preserve">s will be arranged on the days </w:t>
      </w:r>
      <w:r w:rsidRPr="00ED33B8">
        <w:rPr>
          <w:rFonts w:asciiTheme="minorHAnsi" w:hAnsiTheme="minorHAnsi" w:cstheme="minorHAnsi"/>
          <w:sz w:val="20"/>
          <w:szCs w:val="20"/>
        </w:rPr>
        <w:t xml:space="preserve">of the workshop in our institute and </w:t>
      </w:r>
      <w:r w:rsidR="00840A86" w:rsidRPr="00ED33B8">
        <w:rPr>
          <w:rFonts w:asciiTheme="minorHAnsi" w:hAnsiTheme="minorHAnsi" w:cstheme="minorHAnsi"/>
          <w:sz w:val="20"/>
          <w:szCs w:val="20"/>
        </w:rPr>
        <w:t xml:space="preserve">the Work Process will be adhered to during the workshops conducted in our college. </w:t>
      </w:r>
    </w:p>
    <w:p w:rsidR="00FD2A47" w:rsidRPr="00ED33B8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20"/>
          <w:szCs w:val="20"/>
        </w:rPr>
      </w:pPr>
    </w:p>
    <w:p w:rsidR="00FD2A47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18"/>
          <w:szCs w:val="20"/>
        </w:rPr>
      </w:pPr>
    </w:p>
    <w:p w:rsidR="00FD2A47" w:rsidRDefault="00FD2A47" w:rsidP="00FD2A47">
      <w:pPr>
        <w:spacing w:line="0" w:lineRule="atLeast"/>
        <w:rPr>
          <w:b/>
          <w:sz w:val="22"/>
        </w:rPr>
      </w:pPr>
      <w:r>
        <w:rPr>
          <w:b/>
          <w:sz w:val="22"/>
        </w:rPr>
        <w:t>Date:</w:t>
      </w:r>
    </w:p>
    <w:p w:rsidR="00FD2A47" w:rsidRDefault="00FD2A47" w:rsidP="00FD2A47">
      <w:pPr>
        <w:spacing w:line="262" w:lineRule="exact"/>
        <w:rPr>
          <w:rFonts w:eastAsia="Times New Roman"/>
        </w:rPr>
      </w:pPr>
    </w:p>
    <w:p w:rsidR="00FD2A47" w:rsidRDefault="00FD2A47" w:rsidP="00FD2A47">
      <w:pPr>
        <w:spacing w:line="262" w:lineRule="exact"/>
        <w:rPr>
          <w:rFonts w:eastAsia="Times New Roman"/>
        </w:rPr>
      </w:pPr>
    </w:p>
    <w:p w:rsidR="00FD2A47" w:rsidRDefault="00FD2A47" w:rsidP="00FD2A47">
      <w:pPr>
        <w:spacing w:line="262" w:lineRule="exact"/>
        <w:rPr>
          <w:rFonts w:eastAsia="Times New Roman"/>
        </w:rPr>
      </w:pPr>
    </w:p>
    <w:p w:rsidR="00FD2A47" w:rsidRDefault="00FD2A47" w:rsidP="00FD2A47">
      <w:pPr>
        <w:spacing w:line="0" w:lineRule="atLeast"/>
        <w:rPr>
          <w:b/>
          <w:sz w:val="22"/>
        </w:rPr>
      </w:pPr>
      <w:r>
        <w:rPr>
          <w:b/>
          <w:sz w:val="22"/>
        </w:rPr>
        <w:t>Signature of the</w:t>
      </w:r>
    </w:p>
    <w:p w:rsidR="00FD2A47" w:rsidRPr="00701AB2" w:rsidRDefault="00FD2A47" w:rsidP="00FD2A47">
      <w:pPr>
        <w:spacing w:line="239" w:lineRule="auto"/>
        <w:rPr>
          <w:b/>
          <w:sz w:val="20"/>
        </w:rPr>
      </w:pPr>
      <w:r w:rsidRPr="00701AB2">
        <w:rPr>
          <w:b/>
          <w:sz w:val="20"/>
        </w:rPr>
        <w:t>Head of the Institution</w:t>
      </w:r>
    </w:p>
    <w:p w:rsidR="00FD2A47" w:rsidRPr="00701AB2" w:rsidRDefault="00FD2A47" w:rsidP="00FD2A47">
      <w:pPr>
        <w:spacing w:line="7" w:lineRule="exact"/>
        <w:rPr>
          <w:rFonts w:eastAsia="Times New Roman"/>
          <w:sz w:val="22"/>
        </w:rPr>
      </w:pPr>
    </w:p>
    <w:p w:rsidR="00FD2A47" w:rsidRPr="00701AB2" w:rsidRDefault="00FD2A47" w:rsidP="00FD2A47">
      <w:pPr>
        <w:spacing w:line="0" w:lineRule="atLeast"/>
        <w:rPr>
          <w:b/>
          <w:sz w:val="20"/>
        </w:rPr>
      </w:pPr>
      <w:r w:rsidRPr="00701AB2">
        <w:rPr>
          <w:b/>
          <w:sz w:val="20"/>
        </w:rPr>
        <w:t>(Official Stamp)</w:t>
      </w:r>
    </w:p>
    <w:p w:rsidR="00FD2A47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18"/>
          <w:szCs w:val="20"/>
        </w:rPr>
      </w:pPr>
    </w:p>
    <w:p w:rsidR="00FD2A47" w:rsidRPr="00FD2A47" w:rsidRDefault="00FD2A47" w:rsidP="00840A86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18"/>
          <w:szCs w:val="20"/>
        </w:rPr>
      </w:pPr>
    </w:p>
    <w:p w:rsidR="00FD2A47" w:rsidRPr="00840A86" w:rsidRDefault="00FD2A47" w:rsidP="00840A86">
      <w:pPr>
        <w:pStyle w:val="ListParagraph"/>
        <w:widowControl/>
        <w:numPr>
          <w:ilvl w:val="0"/>
          <w:numId w:val="18"/>
        </w:numPr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  <w:r w:rsidRPr="00840A86">
        <w:rPr>
          <w:rFonts w:asciiTheme="minorHAnsi" w:hAnsiTheme="minorHAnsi" w:cstheme="minorHAnsi"/>
          <w:sz w:val="20"/>
        </w:rPr>
        <w:t>Name of the Institute …………………………………………………………………………………………….</w:t>
      </w:r>
    </w:p>
    <w:p w:rsidR="00FD2A47" w:rsidRPr="00FD2A47" w:rsidRDefault="00FD2A47" w:rsidP="00840A86">
      <w:pPr>
        <w:tabs>
          <w:tab w:val="left" w:pos="1156"/>
        </w:tabs>
        <w:spacing w:line="367" w:lineRule="exact"/>
        <w:ind w:left="1152"/>
        <w:rPr>
          <w:rFonts w:asciiTheme="minorHAnsi" w:hAnsiTheme="minorHAnsi" w:cstheme="minorHAnsi"/>
          <w:sz w:val="20"/>
        </w:rPr>
      </w:pPr>
    </w:p>
    <w:p w:rsidR="00FD2A47" w:rsidRPr="00840A86" w:rsidRDefault="00FD2A47" w:rsidP="00840A86">
      <w:pPr>
        <w:pStyle w:val="ListParagraph"/>
        <w:widowControl/>
        <w:numPr>
          <w:ilvl w:val="0"/>
          <w:numId w:val="18"/>
        </w:numPr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  <w:r w:rsidRPr="00840A86">
        <w:rPr>
          <w:rFonts w:asciiTheme="minorHAnsi" w:hAnsiTheme="minorHAnsi" w:cstheme="minorHAnsi"/>
          <w:sz w:val="20"/>
        </w:rPr>
        <w:t>Address …………………………………………………………………………..…………………………………….</w:t>
      </w:r>
    </w:p>
    <w:p w:rsidR="00FD2A47" w:rsidRPr="00FD2A47" w:rsidRDefault="00FD2A47" w:rsidP="00840A86">
      <w:pPr>
        <w:spacing w:line="269" w:lineRule="exact"/>
        <w:rPr>
          <w:rFonts w:asciiTheme="minorHAnsi" w:hAnsiTheme="minorHAnsi" w:cstheme="minorHAnsi"/>
          <w:sz w:val="20"/>
        </w:rPr>
      </w:pPr>
    </w:p>
    <w:p w:rsidR="00ED33B8" w:rsidRDefault="00F625B0" w:rsidP="00ED33B8">
      <w:pPr>
        <w:pStyle w:val="ListParagraph"/>
        <w:numPr>
          <w:ilvl w:val="1"/>
          <w:numId w:val="18"/>
        </w:numPr>
        <w:spacing w:line="0" w:lineRule="atLeas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Contact Number </w:t>
      </w:r>
      <w:r w:rsidR="00FD2A47" w:rsidRPr="00ED33B8">
        <w:rPr>
          <w:rFonts w:asciiTheme="minorHAnsi" w:hAnsiTheme="minorHAnsi" w:cstheme="minorHAnsi"/>
          <w:sz w:val="20"/>
        </w:rPr>
        <w:t>…………………………………………………</w:t>
      </w:r>
      <w:r w:rsidR="00ED33B8" w:rsidRPr="00ED33B8">
        <w:rPr>
          <w:rFonts w:asciiTheme="minorHAnsi" w:hAnsiTheme="minorHAnsi" w:cstheme="minorHAnsi"/>
          <w:sz w:val="20"/>
        </w:rPr>
        <w:t>…………………………</w:t>
      </w:r>
    </w:p>
    <w:p w:rsidR="00ED33B8" w:rsidRDefault="00ED33B8" w:rsidP="00ED33B8">
      <w:pPr>
        <w:pStyle w:val="ListParagraph"/>
        <w:spacing w:line="0" w:lineRule="atLeast"/>
        <w:ind w:left="1440"/>
        <w:rPr>
          <w:rFonts w:asciiTheme="minorHAnsi" w:hAnsiTheme="minorHAnsi" w:cstheme="minorHAnsi"/>
          <w:sz w:val="20"/>
        </w:rPr>
      </w:pPr>
    </w:p>
    <w:p w:rsidR="00840A86" w:rsidRPr="00ED33B8" w:rsidRDefault="00840A86" w:rsidP="00ED33B8">
      <w:pPr>
        <w:pStyle w:val="ListParagraph"/>
        <w:numPr>
          <w:ilvl w:val="1"/>
          <w:numId w:val="18"/>
        </w:numPr>
        <w:spacing w:line="0" w:lineRule="atLeast"/>
        <w:rPr>
          <w:rFonts w:asciiTheme="minorHAnsi" w:hAnsiTheme="minorHAnsi" w:cstheme="minorHAnsi"/>
          <w:sz w:val="20"/>
        </w:rPr>
      </w:pPr>
      <w:r w:rsidRPr="00ED33B8">
        <w:rPr>
          <w:rFonts w:asciiTheme="minorHAnsi" w:hAnsiTheme="minorHAnsi" w:cstheme="minorHAnsi"/>
          <w:sz w:val="20"/>
        </w:rPr>
        <w:t>Contact email id …………………………………………………………………………………………………..</w:t>
      </w:r>
    </w:p>
    <w:p w:rsidR="00840A86" w:rsidRDefault="00840A86" w:rsidP="00840A86">
      <w:pPr>
        <w:spacing w:line="0" w:lineRule="atLeast"/>
        <w:rPr>
          <w:rFonts w:asciiTheme="minorHAnsi" w:hAnsiTheme="minorHAnsi" w:cstheme="minorHAnsi"/>
          <w:sz w:val="20"/>
        </w:rPr>
      </w:pPr>
    </w:p>
    <w:p w:rsidR="00FD2A47" w:rsidRPr="00701AB2" w:rsidRDefault="00FD2A47" w:rsidP="00701AB2">
      <w:pPr>
        <w:pStyle w:val="ListParagraph"/>
        <w:widowControl/>
        <w:numPr>
          <w:ilvl w:val="0"/>
          <w:numId w:val="18"/>
        </w:numPr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  <w:sectPr w:rsidR="00FD2A47" w:rsidRPr="00701AB2">
          <w:footerReference w:type="default" r:id="rId11"/>
          <w:pgSz w:w="11906" w:h="16838"/>
          <w:pgMar w:top="1440" w:right="1200" w:bottom="477" w:left="1337" w:header="720" w:footer="720" w:gutter="0"/>
          <w:cols w:space="720"/>
          <w:docGrid w:linePitch="360" w:charSpace="2047"/>
        </w:sectPr>
      </w:pPr>
      <w:r w:rsidRPr="00840A86">
        <w:rPr>
          <w:rFonts w:asciiTheme="minorHAnsi" w:hAnsiTheme="minorHAnsi" w:cstheme="minorHAnsi"/>
          <w:sz w:val="20"/>
        </w:rPr>
        <w:t>Affiliated to ………………………………</w:t>
      </w:r>
      <w:r w:rsidR="00701AB2">
        <w:rPr>
          <w:rFonts w:asciiTheme="minorHAnsi" w:hAnsiTheme="minorHAnsi" w:cstheme="minorHAnsi"/>
          <w:sz w:val="20"/>
        </w:rPr>
        <w:t>……………………………….……..………………………………….</w:t>
      </w:r>
    </w:p>
    <w:p w:rsidR="006B1F2B" w:rsidRPr="00150BD6" w:rsidRDefault="006B1F2B" w:rsidP="00701AB2">
      <w:pPr>
        <w:tabs>
          <w:tab w:val="left" w:pos="1080"/>
        </w:tabs>
        <w:rPr>
          <w:rFonts w:asciiTheme="minorHAnsi" w:hAnsiTheme="minorHAnsi" w:cstheme="minorHAnsi"/>
        </w:rPr>
      </w:pPr>
    </w:p>
    <w:sectPr w:rsidR="006B1F2B" w:rsidRPr="00150BD6" w:rsidSect="00E674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8B3" w:rsidRDefault="001508B3" w:rsidP="00C92882">
      <w:pPr>
        <w:pStyle w:val="TableContents"/>
      </w:pPr>
      <w:r>
        <w:separator/>
      </w:r>
    </w:p>
  </w:endnote>
  <w:endnote w:type="continuationSeparator" w:id="1">
    <w:p w:rsidR="001508B3" w:rsidRDefault="001508B3" w:rsidP="00C92882">
      <w:pPr>
        <w:pStyle w:val="TableContents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F2B" w:rsidRDefault="006B1F2B" w:rsidP="00C151ED">
    <w:pPr>
      <w:tabs>
        <w:tab w:val="left" w:pos="283"/>
      </w:tabs>
      <w:spacing w:line="235" w:lineRule="auto"/>
      <w:jc w:val="both"/>
      <w:rPr>
        <w:sz w:val="21"/>
      </w:rPr>
    </w:pPr>
    <w:r>
      <w:rPr>
        <w:sz w:val="19"/>
      </w:rPr>
      <w:t>© Virtual Labs, 2017</w:t>
    </w:r>
  </w:p>
  <w:p w:rsidR="006B1F2B" w:rsidRDefault="006B1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8B3" w:rsidRDefault="001508B3" w:rsidP="00C92882">
      <w:pPr>
        <w:pStyle w:val="TableContents"/>
      </w:pPr>
      <w:r>
        <w:separator/>
      </w:r>
    </w:p>
  </w:footnote>
  <w:footnote w:type="continuationSeparator" w:id="1">
    <w:p w:rsidR="001508B3" w:rsidRDefault="001508B3" w:rsidP="00C92882">
      <w:pPr>
        <w:pStyle w:val="TableContents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Num4"/>
    <w:lvl w:ilvl="0">
      <w:start w:val="7"/>
      <w:numFmt w:val="decimal"/>
      <w:lvlText w:val="%1."/>
      <w:lvlJc w:val="left"/>
      <w:pPr>
        <w:tabs>
          <w:tab w:val="num" w:pos="-77"/>
        </w:tabs>
        <w:ind w:left="643" w:hanging="360"/>
      </w:pPr>
    </w:lvl>
    <w:lvl w:ilvl="1">
      <w:start w:val="1"/>
      <w:numFmt w:val="bullet"/>
      <w:lvlText w:val="l"/>
      <w:lvlJc w:val="left"/>
      <w:pPr>
        <w:tabs>
          <w:tab w:val="num" w:pos="-77"/>
        </w:tabs>
        <w:ind w:left="1003" w:hanging="360"/>
      </w:pPr>
      <w:rPr>
        <w:rFonts w:ascii="Wingdings" w:hAnsi="Wingdings" w:cs="Wingdings"/>
      </w:rPr>
    </w:lvl>
    <w:lvl w:ilvl="2">
      <w:start w:val="1"/>
      <w:numFmt w:val="bullet"/>
      <w:lvlText w:val="▪"/>
      <w:lvlJc w:val="left"/>
      <w:pPr>
        <w:tabs>
          <w:tab w:val="num" w:pos="-77"/>
        </w:tabs>
        <w:ind w:left="136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-77"/>
        </w:tabs>
        <w:ind w:left="172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-77"/>
        </w:tabs>
        <w:ind w:left="208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-77"/>
        </w:tabs>
        <w:ind w:left="244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-77"/>
        </w:tabs>
        <w:ind w:left="280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-77"/>
        </w:tabs>
        <w:ind w:left="316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-77"/>
        </w:tabs>
        <w:ind w:left="3523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name w:val="WWNum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7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11D36C99"/>
    <w:multiLevelType w:val="hybridMultilevel"/>
    <w:tmpl w:val="0E5C2FC0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E43E3"/>
    <w:multiLevelType w:val="hybridMultilevel"/>
    <w:tmpl w:val="4AA28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5A2B87"/>
    <w:multiLevelType w:val="hybridMultilevel"/>
    <w:tmpl w:val="1F1E2A9E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C519D"/>
    <w:multiLevelType w:val="hybridMultilevel"/>
    <w:tmpl w:val="5C1C1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71BB9"/>
    <w:multiLevelType w:val="hybridMultilevel"/>
    <w:tmpl w:val="9648DDAC"/>
    <w:lvl w:ilvl="0" w:tplc="0409000F">
      <w:start w:val="1"/>
      <w:numFmt w:val="decimal"/>
      <w:lvlText w:val="%1."/>
      <w:lvlJc w:val="left"/>
      <w:pPr>
        <w:ind w:left="647" w:hanging="360"/>
      </w:p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9">
    <w:nsid w:val="3DD96940"/>
    <w:multiLevelType w:val="hybridMultilevel"/>
    <w:tmpl w:val="2E6C72CE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B1CC3"/>
    <w:multiLevelType w:val="hybridMultilevel"/>
    <w:tmpl w:val="38FEDA16"/>
    <w:lvl w:ilvl="0" w:tplc="59047600">
      <w:start w:val="1"/>
      <w:numFmt w:val="decimal"/>
      <w:lvlText w:val="%1."/>
      <w:lvlJc w:val="left"/>
      <w:pPr>
        <w:ind w:left="214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11">
    <w:nsid w:val="4A1D02BB"/>
    <w:multiLevelType w:val="hybridMultilevel"/>
    <w:tmpl w:val="D3C4C5D8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B519D"/>
    <w:multiLevelType w:val="hybridMultilevel"/>
    <w:tmpl w:val="81E84222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07" w:hanging="360"/>
      </w:pPr>
    </w:lvl>
    <w:lvl w:ilvl="2" w:tplc="0409001B" w:tentative="1">
      <w:start w:val="1"/>
      <w:numFmt w:val="lowerRoman"/>
      <w:lvlText w:val="%3."/>
      <w:lvlJc w:val="right"/>
      <w:pPr>
        <w:ind w:left="1727" w:hanging="180"/>
      </w:pPr>
    </w:lvl>
    <w:lvl w:ilvl="3" w:tplc="0409000F" w:tentative="1">
      <w:start w:val="1"/>
      <w:numFmt w:val="decimal"/>
      <w:lvlText w:val="%4."/>
      <w:lvlJc w:val="left"/>
      <w:pPr>
        <w:ind w:left="2447" w:hanging="360"/>
      </w:pPr>
    </w:lvl>
    <w:lvl w:ilvl="4" w:tplc="04090019" w:tentative="1">
      <w:start w:val="1"/>
      <w:numFmt w:val="lowerLetter"/>
      <w:lvlText w:val="%5."/>
      <w:lvlJc w:val="left"/>
      <w:pPr>
        <w:ind w:left="3167" w:hanging="360"/>
      </w:pPr>
    </w:lvl>
    <w:lvl w:ilvl="5" w:tplc="0409001B" w:tentative="1">
      <w:start w:val="1"/>
      <w:numFmt w:val="lowerRoman"/>
      <w:lvlText w:val="%6."/>
      <w:lvlJc w:val="right"/>
      <w:pPr>
        <w:ind w:left="3887" w:hanging="180"/>
      </w:pPr>
    </w:lvl>
    <w:lvl w:ilvl="6" w:tplc="0409000F" w:tentative="1">
      <w:start w:val="1"/>
      <w:numFmt w:val="decimal"/>
      <w:lvlText w:val="%7."/>
      <w:lvlJc w:val="left"/>
      <w:pPr>
        <w:ind w:left="4607" w:hanging="360"/>
      </w:pPr>
    </w:lvl>
    <w:lvl w:ilvl="7" w:tplc="04090019" w:tentative="1">
      <w:start w:val="1"/>
      <w:numFmt w:val="lowerLetter"/>
      <w:lvlText w:val="%8."/>
      <w:lvlJc w:val="left"/>
      <w:pPr>
        <w:ind w:left="5327" w:hanging="360"/>
      </w:pPr>
    </w:lvl>
    <w:lvl w:ilvl="8" w:tplc="0409001B" w:tentative="1">
      <w:start w:val="1"/>
      <w:numFmt w:val="lowerRoman"/>
      <w:lvlText w:val="%9."/>
      <w:lvlJc w:val="right"/>
      <w:pPr>
        <w:ind w:left="6047" w:hanging="180"/>
      </w:pPr>
    </w:lvl>
  </w:abstractNum>
  <w:abstractNum w:abstractNumId="13">
    <w:nsid w:val="4FF64A4D"/>
    <w:multiLevelType w:val="hybridMultilevel"/>
    <w:tmpl w:val="87008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EC56D7"/>
    <w:multiLevelType w:val="hybridMultilevel"/>
    <w:tmpl w:val="6F4C2C3C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4268F"/>
    <w:multiLevelType w:val="hybridMultilevel"/>
    <w:tmpl w:val="077EB444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C7D4F"/>
    <w:multiLevelType w:val="hybridMultilevel"/>
    <w:tmpl w:val="492A4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C0AB5"/>
    <w:multiLevelType w:val="hybridMultilevel"/>
    <w:tmpl w:val="05EC9F46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16"/>
  </w:num>
  <w:num w:numId="6">
    <w:abstractNumId w:val="5"/>
  </w:num>
  <w:num w:numId="7">
    <w:abstractNumId w:val="2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17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7F4204"/>
    <w:rsid w:val="000C7C28"/>
    <w:rsid w:val="00102F44"/>
    <w:rsid w:val="001508B3"/>
    <w:rsid w:val="00150BD6"/>
    <w:rsid w:val="002427C6"/>
    <w:rsid w:val="002C0310"/>
    <w:rsid w:val="00535154"/>
    <w:rsid w:val="0059329E"/>
    <w:rsid w:val="005A6558"/>
    <w:rsid w:val="005F2B30"/>
    <w:rsid w:val="0060158D"/>
    <w:rsid w:val="00603206"/>
    <w:rsid w:val="006B1F2B"/>
    <w:rsid w:val="006E32B9"/>
    <w:rsid w:val="00700D02"/>
    <w:rsid w:val="00701AB2"/>
    <w:rsid w:val="007E1BEB"/>
    <w:rsid w:val="007F4204"/>
    <w:rsid w:val="00840A86"/>
    <w:rsid w:val="008A2862"/>
    <w:rsid w:val="00944C1E"/>
    <w:rsid w:val="009857D6"/>
    <w:rsid w:val="00AA639E"/>
    <w:rsid w:val="00B342AC"/>
    <w:rsid w:val="00C92882"/>
    <w:rsid w:val="00CF60C0"/>
    <w:rsid w:val="00D6131E"/>
    <w:rsid w:val="00DF7D36"/>
    <w:rsid w:val="00E00696"/>
    <w:rsid w:val="00E674E8"/>
    <w:rsid w:val="00ED33B8"/>
    <w:rsid w:val="00F625B0"/>
    <w:rsid w:val="00FD2A47"/>
    <w:rsid w:val="00FE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E8"/>
    <w:pPr>
      <w:widowControl w:val="0"/>
      <w:suppressAutoHyphens/>
    </w:pPr>
    <w:rPr>
      <w:rFonts w:eastAsia="SimSun" w:cs="Lucida Sans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74E8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BodyText"/>
    <w:rsid w:val="00E674E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E674E8"/>
    <w:pPr>
      <w:spacing w:after="120"/>
    </w:pPr>
  </w:style>
  <w:style w:type="paragraph" w:styleId="List">
    <w:name w:val="List"/>
    <w:basedOn w:val="BodyText"/>
    <w:rsid w:val="00E674E8"/>
  </w:style>
  <w:style w:type="paragraph" w:styleId="Caption">
    <w:name w:val="caption"/>
    <w:basedOn w:val="Normal"/>
    <w:qFormat/>
    <w:rsid w:val="00E674E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674E8"/>
    <w:pPr>
      <w:suppressLineNumbers/>
    </w:pPr>
  </w:style>
  <w:style w:type="paragraph" w:customStyle="1" w:styleId="TableContents">
    <w:name w:val="Table Contents"/>
    <w:basedOn w:val="Normal"/>
    <w:rsid w:val="00E674E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29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9E"/>
    <w:rPr>
      <w:rFonts w:ascii="Tahoma" w:eastAsia="SimSun" w:hAnsi="Tahoma" w:cs="Mangal"/>
      <w:kern w:val="1"/>
      <w:sz w:val="16"/>
      <w:szCs w:val="14"/>
      <w:lang w:val="en-IN"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C9288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2882"/>
    <w:rPr>
      <w:rFonts w:eastAsia="SimSun" w:cs="Mangal"/>
      <w:kern w:val="1"/>
      <w:sz w:val="24"/>
      <w:szCs w:val="21"/>
      <w:lang w:val="en-IN"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9288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2882"/>
    <w:rPr>
      <w:rFonts w:eastAsia="SimSun" w:cs="Mangal"/>
      <w:kern w:val="1"/>
      <w:sz w:val="24"/>
      <w:szCs w:val="21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60158D"/>
    <w:pPr>
      <w:ind w:left="720"/>
      <w:contextualSpacing/>
    </w:pPr>
    <w:rPr>
      <w:rFonts w:cs="Mangal"/>
      <w:szCs w:val="21"/>
    </w:rPr>
  </w:style>
  <w:style w:type="character" w:customStyle="1" w:styleId="InternetLink">
    <w:name w:val="Internet Link"/>
    <w:rsid w:val="00AA639E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Network_swi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lab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70C42-A1F5-4139-A903-8AE8A7B7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S</dc:creator>
  <cp:lastModifiedBy>Ravi Shankar</cp:lastModifiedBy>
  <cp:revision>9</cp:revision>
  <cp:lastPrinted>1601-01-01T00:00:00Z</cp:lastPrinted>
  <dcterms:created xsi:type="dcterms:W3CDTF">2017-02-10T09:45:00Z</dcterms:created>
  <dcterms:modified xsi:type="dcterms:W3CDTF">2017-02-10T10:38:00Z</dcterms:modified>
</cp:coreProperties>
</file>